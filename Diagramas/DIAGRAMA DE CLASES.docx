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07DDA">
      <w:pPr>
        <w:pStyle w:val="Puesto"/>
        <w:shd w:val="clear" w:color="auto" w:fill="auto"/>
        <w:rPr>
          <w:rFonts w:eastAsia="Times New Roman"/>
          <w:b w:val="0"/>
          <w:bCs w:val="0"/>
          <w:shd w:val="clear" w:color="auto" w:fill="auto"/>
          <w:lang w:val="en-US"/>
        </w:rPr>
      </w:pPr>
      <w:bookmarkStart w:id="0" w:name="_GoBack"/>
      <w:bookmarkEnd w:id="0"/>
      <w:r>
        <w:rPr>
          <w:rFonts w:eastAsia="Times New Roman"/>
          <w:b w:val="0"/>
          <w:bCs w:val="0"/>
          <w:shd w:val="clear" w:color="auto" w:fill="auto"/>
        </w:rPr>
        <w:t>Tabla de Contenidos</w:t>
      </w:r>
    </w:p>
    <w:p w:rsidR="00000000" w:rsidRDefault="00B07DDA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000000" w:rsidRDefault="00B07DDA">
      <w:pPr>
        <w:pStyle w:val="TDC1"/>
        <w:shd w:val="clear" w:color="auto" w:fill="auto"/>
        <w:tabs>
          <w:tab w:val="right" w:leader="dot" w:pos="9270"/>
        </w:tabs>
        <w:rPr>
          <w:rFonts w:eastAsia="Times New Roman"/>
          <w:shd w:val="clear" w:color="auto" w:fill="auto"/>
        </w:rPr>
      </w:pPr>
      <w:r>
        <w:rPr>
          <w:rFonts w:eastAsia="Times New Roman"/>
          <w:shd w:val="clear" w:color="auto" w:fill="auto"/>
        </w:rPr>
        <w:fldChar w:fldCharType="begin"/>
      </w:r>
      <w:r>
        <w:rPr>
          <w:rFonts w:eastAsia="Times New Roman"/>
          <w:shd w:val="clear" w:color="auto" w:fill="auto"/>
        </w:rPr>
        <w:instrText>TOC \o "1-9"</w:instrText>
      </w:r>
      <w:r>
        <w:rPr>
          <w:rFonts w:eastAsia="Times New Roman"/>
          <w:shd w:val="clear" w:color="auto" w:fill="auto"/>
        </w:rPr>
        <w:fldChar w:fldCharType="separate"/>
      </w:r>
      <w:r>
        <w:rPr>
          <w:rFonts w:eastAsia="Times New Roman"/>
          <w:shd w:val="clear" w:color="auto" w:fill="auto"/>
        </w:rPr>
        <w:t>Detalle del Modelo</w:t>
      </w:r>
      <w:r>
        <w:rPr>
          <w:rFonts w:eastAsia="Times New Roman"/>
          <w:shd w:val="clear" w:color="auto" w:fill="auto"/>
        </w:rPr>
        <w:tab/>
        <w:t>2</w:t>
      </w:r>
    </w:p>
    <w:p w:rsidR="00000000" w:rsidRDefault="00B07DDA">
      <w:pPr>
        <w:pStyle w:val="TDC2"/>
        <w:shd w:val="clear" w:color="auto" w:fill="auto"/>
        <w:tabs>
          <w:tab w:val="right" w:leader="dot" w:pos="9270"/>
        </w:tabs>
        <w:rPr>
          <w:rFonts w:eastAsia="Times New Roman"/>
          <w:shd w:val="clear" w:color="auto" w:fill="auto"/>
        </w:rPr>
      </w:pPr>
      <w:r>
        <w:rPr>
          <w:rFonts w:eastAsia="Times New Roman"/>
          <w:shd w:val="clear" w:color="auto" w:fill="auto"/>
        </w:rPr>
        <w:t xml:space="preserve">Class Model </w:t>
      </w:r>
      <w:r>
        <w:rPr>
          <w:rFonts w:eastAsia="Times New Roman"/>
          <w:shd w:val="clear" w:color="auto" w:fill="auto"/>
        </w:rPr>
        <w:tab/>
        <w:t>2</w:t>
      </w:r>
    </w:p>
    <w:p w:rsidR="00000000" w:rsidRDefault="00B07DDA">
      <w:pPr>
        <w:pStyle w:val="TDC3"/>
        <w:shd w:val="clear" w:color="auto" w:fill="auto"/>
        <w:tabs>
          <w:tab w:val="right" w:leader="dot" w:pos="9270"/>
        </w:tabs>
        <w:rPr>
          <w:rFonts w:eastAsia="Times New Roman"/>
          <w:shd w:val="clear" w:color="auto" w:fill="auto"/>
        </w:rPr>
      </w:pPr>
      <w:r>
        <w:rPr>
          <w:rFonts w:eastAsia="Times New Roman"/>
          <w:shd w:val="clear" w:color="auto" w:fill="auto"/>
        </w:rPr>
        <w:t xml:space="preserve">Codeigniter </w:t>
      </w:r>
      <w:r>
        <w:rPr>
          <w:rFonts w:eastAsia="Times New Roman"/>
          <w:shd w:val="clear" w:color="auto" w:fill="auto"/>
        </w:rPr>
        <w:tab/>
        <w:t>3</w:t>
      </w:r>
    </w:p>
    <w:p w:rsidR="00000000" w:rsidRDefault="00B07DDA">
      <w:pPr>
        <w:pStyle w:val="TDC4"/>
        <w:shd w:val="clear" w:color="auto" w:fill="auto"/>
        <w:tabs>
          <w:tab w:val="right" w:leader="dot" w:pos="9270"/>
        </w:tabs>
        <w:rPr>
          <w:rFonts w:eastAsia="Times New Roman"/>
          <w:shd w:val="clear" w:color="auto" w:fill="auto"/>
        </w:rPr>
      </w:pPr>
      <w:r>
        <w:rPr>
          <w:rFonts w:eastAsia="Times New Roman"/>
          <w:shd w:val="clear" w:color="auto" w:fill="auto"/>
        </w:rPr>
        <w:t>ChatController</w:t>
      </w:r>
      <w:r>
        <w:rPr>
          <w:rFonts w:eastAsia="Times New Roman"/>
          <w:shd w:val="clear" w:color="auto" w:fill="auto"/>
        </w:rPr>
        <w:tab/>
        <w:t>3</w:t>
      </w:r>
    </w:p>
    <w:p w:rsidR="00000000" w:rsidRDefault="00B07DDA">
      <w:pPr>
        <w:pStyle w:val="TDC4"/>
        <w:shd w:val="clear" w:color="auto" w:fill="auto"/>
        <w:tabs>
          <w:tab w:val="right" w:leader="dot" w:pos="9270"/>
        </w:tabs>
        <w:rPr>
          <w:rFonts w:eastAsia="Times New Roman"/>
          <w:shd w:val="clear" w:color="auto" w:fill="auto"/>
        </w:rPr>
      </w:pPr>
      <w:r>
        <w:rPr>
          <w:rFonts w:eastAsia="Times New Roman"/>
          <w:shd w:val="clear" w:color="auto" w:fill="auto"/>
        </w:rPr>
        <w:t>ChatModel</w:t>
      </w:r>
      <w:r>
        <w:rPr>
          <w:rFonts w:eastAsia="Times New Roman"/>
          <w:shd w:val="clear" w:color="auto" w:fill="auto"/>
        </w:rPr>
        <w:tab/>
        <w:t>4</w:t>
      </w:r>
    </w:p>
    <w:p w:rsidR="00000000" w:rsidRDefault="00B07DDA">
      <w:pPr>
        <w:pStyle w:val="TDC3"/>
        <w:shd w:val="clear" w:color="auto" w:fill="auto"/>
        <w:tabs>
          <w:tab w:val="right" w:leader="dot" w:pos="9270"/>
        </w:tabs>
        <w:rPr>
          <w:rFonts w:eastAsia="Times New Roman"/>
          <w:shd w:val="clear" w:color="auto" w:fill="auto"/>
        </w:rPr>
      </w:pPr>
      <w:r>
        <w:rPr>
          <w:rFonts w:eastAsia="Times New Roman"/>
          <w:shd w:val="clear" w:color="auto" w:fill="auto"/>
        </w:rPr>
        <w:t xml:space="preserve">Android </w:t>
      </w:r>
      <w:r>
        <w:rPr>
          <w:rFonts w:eastAsia="Times New Roman"/>
          <w:shd w:val="clear" w:color="auto" w:fill="auto"/>
        </w:rPr>
        <w:tab/>
        <w:t>5</w:t>
      </w:r>
    </w:p>
    <w:p w:rsidR="00000000" w:rsidRDefault="00B07DDA">
      <w:pPr>
        <w:pStyle w:val="TDC4"/>
        <w:shd w:val="clear" w:color="auto" w:fill="auto"/>
        <w:tabs>
          <w:tab w:val="right" w:leader="dot" w:pos="9270"/>
        </w:tabs>
        <w:rPr>
          <w:rFonts w:eastAsia="Times New Roman"/>
          <w:shd w:val="clear" w:color="auto" w:fill="auto"/>
        </w:rPr>
      </w:pPr>
      <w:r>
        <w:rPr>
          <w:rFonts w:eastAsia="Times New Roman"/>
          <w:shd w:val="clear" w:color="auto" w:fill="auto"/>
        </w:rPr>
        <w:t>BackgroundTask</w:t>
      </w:r>
      <w:r>
        <w:rPr>
          <w:rFonts w:eastAsia="Times New Roman"/>
          <w:shd w:val="clear" w:color="auto" w:fill="auto"/>
        </w:rPr>
        <w:tab/>
        <w:t>6</w:t>
      </w:r>
    </w:p>
    <w:p w:rsidR="00000000" w:rsidRDefault="00B07DDA">
      <w:pPr>
        <w:pStyle w:val="TDC4"/>
        <w:shd w:val="clear" w:color="auto" w:fill="auto"/>
        <w:tabs>
          <w:tab w:val="right" w:leader="dot" w:pos="9270"/>
        </w:tabs>
        <w:rPr>
          <w:rFonts w:eastAsia="Times New Roman"/>
          <w:shd w:val="clear" w:color="auto" w:fill="auto"/>
        </w:rPr>
      </w:pPr>
      <w:r>
        <w:rPr>
          <w:rFonts w:eastAsia="Times New Roman"/>
          <w:shd w:val="clear" w:color="auto" w:fill="auto"/>
        </w:rPr>
        <w:t>Grupo</w:t>
      </w:r>
      <w:r>
        <w:rPr>
          <w:rFonts w:eastAsia="Times New Roman"/>
          <w:shd w:val="clear" w:color="auto" w:fill="auto"/>
        </w:rPr>
        <w:tab/>
        <w:t>8</w:t>
      </w:r>
    </w:p>
    <w:p w:rsidR="00000000" w:rsidRDefault="00B07DDA">
      <w:pPr>
        <w:pStyle w:val="TDC4"/>
        <w:shd w:val="clear" w:color="auto" w:fill="auto"/>
        <w:tabs>
          <w:tab w:val="right" w:leader="dot" w:pos="9270"/>
        </w:tabs>
        <w:rPr>
          <w:rFonts w:eastAsia="Times New Roman"/>
          <w:shd w:val="clear" w:color="auto" w:fill="auto"/>
        </w:rPr>
      </w:pPr>
      <w:r>
        <w:rPr>
          <w:rFonts w:eastAsia="Times New Roman"/>
          <w:shd w:val="clear" w:color="auto" w:fill="auto"/>
        </w:rPr>
        <w:t>GrupoAdapter</w:t>
      </w:r>
      <w:r>
        <w:rPr>
          <w:rFonts w:eastAsia="Times New Roman"/>
          <w:shd w:val="clear" w:color="auto" w:fill="auto"/>
        </w:rPr>
        <w:tab/>
        <w:t>8</w:t>
      </w:r>
    </w:p>
    <w:p w:rsidR="00000000" w:rsidRDefault="00B07DDA">
      <w:pPr>
        <w:pStyle w:val="TDC4"/>
        <w:shd w:val="clear" w:color="auto" w:fill="auto"/>
        <w:tabs>
          <w:tab w:val="right" w:leader="dot" w:pos="9270"/>
        </w:tabs>
        <w:rPr>
          <w:rFonts w:eastAsia="Times New Roman"/>
          <w:shd w:val="clear" w:color="auto" w:fill="auto"/>
        </w:rPr>
      </w:pPr>
      <w:r>
        <w:rPr>
          <w:rFonts w:eastAsia="Times New Roman"/>
          <w:shd w:val="clear" w:color="auto" w:fill="auto"/>
        </w:rPr>
        <w:t>LlenaGrupoActivity</w:t>
      </w:r>
      <w:r>
        <w:rPr>
          <w:rFonts w:eastAsia="Times New Roman"/>
          <w:shd w:val="clear" w:color="auto" w:fill="auto"/>
        </w:rPr>
        <w:tab/>
        <w:t>9</w:t>
      </w:r>
    </w:p>
    <w:p w:rsidR="00000000" w:rsidRDefault="00B07DDA">
      <w:pPr>
        <w:pStyle w:val="TDC4"/>
        <w:shd w:val="clear" w:color="auto" w:fill="auto"/>
        <w:tabs>
          <w:tab w:val="right" w:leader="dot" w:pos="9270"/>
        </w:tabs>
        <w:rPr>
          <w:rFonts w:eastAsia="Times New Roman"/>
          <w:shd w:val="clear" w:color="auto" w:fill="auto"/>
        </w:rPr>
      </w:pPr>
      <w:r>
        <w:rPr>
          <w:rFonts w:eastAsia="Times New Roman"/>
          <w:shd w:val="clear" w:color="auto" w:fill="auto"/>
        </w:rPr>
        <w:t>LoginActivity</w:t>
      </w:r>
      <w:r>
        <w:rPr>
          <w:rFonts w:eastAsia="Times New Roman"/>
          <w:shd w:val="clear" w:color="auto" w:fill="auto"/>
        </w:rPr>
        <w:tab/>
        <w:t>9</w:t>
      </w:r>
    </w:p>
    <w:p w:rsidR="00000000" w:rsidRDefault="00B07DDA">
      <w:pPr>
        <w:pStyle w:val="TDC4"/>
        <w:shd w:val="clear" w:color="auto" w:fill="auto"/>
        <w:tabs>
          <w:tab w:val="right" w:leader="dot" w:pos="9270"/>
        </w:tabs>
        <w:rPr>
          <w:rFonts w:eastAsia="Times New Roman"/>
          <w:shd w:val="clear" w:color="auto" w:fill="auto"/>
        </w:rPr>
      </w:pPr>
      <w:r>
        <w:rPr>
          <w:rFonts w:eastAsia="Times New Roman"/>
          <w:shd w:val="clear" w:color="auto" w:fill="auto"/>
        </w:rPr>
        <w:t>MainActivity</w:t>
      </w:r>
      <w:r>
        <w:rPr>
          <w:rFonts w:eastAsia="Times New Roman"/>
          <w:shd w:val="clear" w:color="auto" w:fill="auto"/>
        </w:rPr>
        <w:tab/>
        <w:t>10</w:t>
      </w:r>
    </w:p>
    <w:p w:rsidR="00000000" w:rsidRDefault="00B07DDA">
      <w:pPr>
        <w:pStyle w:val="TDC4"/>
        <w:shd w:val="clear" w:color="auto" w:fill="auto"/>
        <w:tabs>
          <w:tab w:val="right" w:leader="dot" w:pos="9270"/>
        </w:tabs>
        <w:rPr>
          <w:rFonts w:eastAsia="Times New Roman"/>
          <w:shd w:val="clear" w:color="auto" w:fill="auto"/>
        </w:rPr>
      </w:pPr>
      <w:r>
        <w:rPr>
          <w:rFonts w:eastAsia="Times New Roman"/>
          <w:shd w:val="clear" w:color="auto" w:fill="auto"/>
        </w:rPr>
        <w:t>MensajeActivity</w:t>
      </w:r>
      <w:r>
        <w:rPr>
          <w:rFonts w:eastAsia="Times New Roman"/>
          <w:shd w:val="clear" w:color="auto" w:fill="auto"/>
        </w:rPr>
        <w:tab/>
        <w:t>12</w:t>
      </w:r>
    </w:p>
    <w:p w:rsidR="00000000" w:rsidRDefault="00B07DDA">
      <w:pPr>
        <w:pStyle w:val="TDC4"/>
        <w:shd w:val="clear" w:color="auto" w:fill="auto"/>
        <w:tabs>
          <w:tab w:val="right" w:leader="dot" w:pos="9270"/>
        </w:tabs>
        <w:rPr>
          <w:rFonts w:eastAsia="Times New Roman"/>
          <w:shd w:val="clear" w:color="auto" w:fill="auto"/>
        </w:rPr>
      </w:pPr>
      <w:r>
        <w:rPr>
          <w:rFonts w:eastAsia="Times New Roman"/>
          <w:shd w:val="clear" w:color="auto" w:fill="auto"/>
        </w:rPr>
        <w:t>RegisterActivity</w:t>
      </w:r>
      <w:r>
        <w:rPr>
          <w:rFonts w:eastAsia="Times New Roman"/>
          <w:shd w:val="clear" w:color="auto" w:fill="auto"/>
        </w:rPr>
        <w:tab/>
        <w:t>13</w:t>
      </w:r>
    </w:p>
    <w:p w:rsidR="00000000" w:rsidRDefault="00B07DDA">
      <w:pPr>
        <w:pStyle w:val="TDC4"/>
        <w:shd w:val="clear" w:color="auto" w:fill="auto"/>
        <w:tabs>
          <w:tab w:val="right" w:leader="dot" w:pos="9270"/>
        </w:tabs>
        <w:rPr>
          <w:rFonts w:eastAsia="Times New Roman"/>
          <w:shd w:val="clear" w:color="auto" w:fill="auto"/>
        </w:rPr>
      </w:pPr>
      <w:r>
        <w:rPr>
          <w:rFonts w:eastAsia="Times New Roman"/>
          <w:shd w:val="clear" w:color="auto" w:fill="auto"/>
        </w:rPr>
        <w:t>RegistroGrupoActivity</w:t>
      </w:r>
      <w:r>
        <w:rPr>
          <w:rFonts w:eastAsia="Times New Roman"/>
          <w:shd w:val="clear" w:color="auto" w:fill="auto"/>
        </w:rPr>
        <w:tab/>
        <w:t>14</w:t>
      </w:r>
    </w:p>
    <w:p w:rsidR="00000000" w:rsidRDefault="00B07DDA">
      <w:pPr>
        <w:pStyle w:val="TDC4"/>
        <w:shd w:val="clear" w:color="auto" w:fill="auto"/>
        <w:tabs>
          <w:tab w:val="right" w:leader="dot" w:pos="9270"/>
        </w:tabs>
        <w:rPr>
          <w:rFonts w:eastAsia="Times New Roman"/>
          <w:shd w:val="clear" w:color="auto" w:fill="auto"/>
        </w:rPr>
      </w:pPr>
      <w:r>
        <w:rPr>
          <w:rFonts w:eastAsia="Times New Roman"/>
          <w:shd w:val="clear" w:color="auto" w:fill="auto"/>
        </w:rPr>
        <w:t>Usuario</w:t>
      </w:r>
      <w:r>
        <w:rPr>
          <w:rFonts w:eastAsia="Times New Roman"/>
          <w:shd w:val="clear" w:color="auto" w:fill="auto"/>
        </w:rPr>
        <w:tab/>
        <w:t>15</w:t>
      </w:r>
    </w:p>
    <w:p w:rsidR="00000000" w:rsidRDefault="00B07DDA">
      <w:pPr>
        <w:pStyle w:val="TDC4"/>
        <w:shd w:val="clear" w:color="auto" w:fill="auto"/>
        <w:tabs>
          <w:tab w:val="right" w:leader="dot" w:pos="9270"/>
        </w:tabs>
        <w:rPr>
          <w:rFonts w:eastAsia="Times New Roman"/>
          <w:shd w:val="clear" w:color="auto" w:fill="auto"/>
        </w:rPr>
      </w:pPr>
      <w:r>
        <w:rPr>
          <w:rFonts w:eastAsia="Times New Roman"/>
          <w:shd w:val="clear" w:color="auto" w:fill="auto"/>
        </w:rPr>
        <w:t>UsuarioAdapter</w:t>
      </w:r>
      <w:r>
        <w:rPr>
          <w:rFonts w:eastAsia="Times New Roman"/>
          <w:shd w:val="clear" w:color="auto" w:fill="auto"/>
        </w:rPr>
        <w:tab/>
        <w:t>15</w:t>
      </w:r>
    </w:p>
    <w:p w:rsidR="00000000" w:rsidRDefault="00B07DDA">
      <w:pPr>
        <w:pStyle w:val="TDC1"/>
        <w:shd w:val="clear" w:color="auto" w:fill="auto"/>
        <w:tabs>
          <w:tab w:val="right" w:leader="dot" w:pos="9270"/>
        </w:tabs>
        <w:rPr>
          <w:rFonts w:eastAsia="Times New Roman"/>
          <w:sz w:val="20"/>
          <w:szCs w:val="20"/>
          <w:shd w:val="clear" w:color="auto" w:fill="auto"/>
          <w:lang w:val="en-AU"/>
        </w:rPr>
      </w:pPr>
      <w:r>
        <w:rPr>
          <w:rFonts w:eastAsia="Times New Roman"/>
          <w:shd w:val="clear" w:color="auto" w:fill="auto"/>
        </w:rPr>
        <w:fldChar w:fldCharType="end"/>
      </w:r>
    </w:p>
    <w:p w:rsidR="00000000" w:rsidRDefault="00B07DDA">
      <w:pPr>
        <w:pStyle w:val="TDC1"/>
        <w:shd w:val="clear" w:color="auto" w:fill="auto"/>
        <w:tabs>
          <w:tab w:val="right" w:leader="dot" w:pos="9270"/>
        </w:tabs>
        <w:rPr>
          <w:rFonts w:eastAsia="Times New Roman"/>
          <w:sz w:val="20"/>
          <w:szCs w:val="20"/>
          <w:shd w:val="clear" w:color="auto" w:fill="auto"/>
          <w:lang w:val="en-US"/>
        </w:rPr>
      </w:pPr>
    </w:p>
    <w:p w:rsidR="00000000" w:rsidRDefault="00B07DDA">
      <w:pPr>
        <w:pStyle w:val="Puesto"/>
        <w:shd w:val="clear" w:color="auto" w:fill="auto"/>
        <w:rPr>
          <w:rFonts w:eastAsia="Times New Roman"/>
          <w:b w:val="0"/>
          <w:bCs w:val="0"/>
          <w:shd w:val="clear" w:color="auto" w:fill="auto"/>
          <w:lang w:val="en-US"/>
        </w:rPr>
      </w:pPr>
      <w:r>
        <w:rPr>
          <w:rFonts w:eastAsia="Times New Roman"/>
          <w:sz w:val="20"/>
          <w:szCs w:val="20"/>
          <w:shd w:val="clear" w:color="auto" w:fill="auto"/>
          <w:lang w:val="en-US"/>
        </w:rPr>
        <w:br w:type="page"/>
      </w:r>
      <w:r>
        <w:rPr>
          <w:rFonts w:eastAsia="Times New Roman"/>
          <w:b w:val="0"/>
          <w:bCs w:val="0"/>
          <w:u w:val="single"/>
          <w:shd w:val="clear" w:color="auto" w:fill="auto"/>
        </w:rPr>
        <w:lastRenderedPageBreak/>
        <w:t xml:space="preserve">Documentación del </w:t>
      </w:r>
      <w:r>
        <w:rPr>
          <w:rFonts w:eastAsia="Times New Roman"/>
          <w:b w:val="0"/>
          <w:bCs w:val="0"/>
          <w:u w:val="single"/>
          <w:shd w:val="clear" w:color="auto" w:fill="auto"/>
          <w:lang w:val="en-US"/>
        </w:rPr>
        <w:t>Model</w:t>
      </w:r>
      <w:r>
        <w:rPr>
          <w:rFonts w:eastAsia="Times New Roman"/>
          <w:b w:val="0"/>
          <w:bCs w:val="0"/>
          <w:u w:val="single"/>
          <w:shd w:val="clear" w:color="auto" w:fill="auto"/>
        </w:rPr>
        <w:t>o</w:t>
      </w:r>
    </w:p>
    <w:p w:rsidR="00000000" w:rsidRDefault="00B07DDA">
      <w:pPr>
        <w:pStyle w:val="Ttulo1"/>
        <w:shd w:val="clear" w:color="auto" w:fill="auto"/>
        <w:rPr>
          <w:rFonts w:ascii="Arial" w:eastAsia="Times New Roman" w:hAnsi="Arial" w:cs="Arial"/>
          <w:shd w:val="clear" w:color="auto" w:fill="auto"/>
          <w:lang w:val="en-US"/>
        </w:rPr>
      </w:pPr>
      <w:r>
        <w:rPr>
          <w:rFonts w:ascii="Arial" w:eastAsia="Times New Roman" w:hAnsi="Arial" w:cs="Arial"/>
          <w:shd w:val="clear" w:color="auto" w:fill="auto"/>
        </w:rPr>
        <w:t xml:space="preserve">Detalle del </w:t>
      </w:r>
      <w:r>
        <w:rPr>
          <w:rFonts w:ascii="Arial" w:eastAsia="Times New Roman" w:hAnsi="Arial" w:cs="Arial"/>
          <w:shd w:val="clear" w:color="auto" w:fill="auto"/>
          <w:lang w:val="en-US"/>
        </w:rPr>
        <w:t>Model</w:t>
      </w:r>
      <w:r>
        <w:rPr>
          <w:rFonts w:ascii="Arial" w:eastAsia="Times New Roman" w:hAnsi="Arial" w:cs="Arial"/>
          <w:shd w:val="clear" w:color="auto" w:fill="auto"/>
        </w:rPr>
        <w:t>o</w:t>
      </w:r>
    </w:p>
    <w:p w:rsidR="00000000" w:rsidRDefault="00B07DDA">
      <w:pPr>
        <w:shd w:val="clear" w:color="auto" w:fill="auto"/>
        <w:rPr>
          <w:rFonts w:eastAsia="Times New Roman"/>
          <w:shd w:val="clear" w:color="auto" w:fill="auto"/>
        </w:rPr>
      </w:pPr>
      <w:r>
        <w:rPr>
          <w:rFonts w:ascii="Times New Roman" w:hAnsi="Times New Roman" w:cs="Times New Roman"/>
          <w:shd w:val="clear" w:color="auto" w:fill="auto"/>
        </w:rPr>
        <w:t xml:space="preserve">Este documento provee una completa perspectiva general de los detalles de todos los elementos. Para reportes mas simples y enfocados, simplemente copie esta plantilla inicial y deseleccione las secciones no requeridas. </w:t>
      </w:r>
    </w:p>
    <w:p w:rsidR="00000000" w:rsidRDefault="00B07DDA">
      <w:pPr>
        <w:shd w:val="clear" w:color="auto" w:fill="auto"/>
        <w:rPr>
          <w:rFonts w:eastAsia="Times New Roman"/>
          <w:shd w:val="clear" w:color="auto" w:fill="auto"/>
        </w:rPr>
      </w:pPr>
    </w:p>
    <w:p w:rsidR="00000000" w:rsidRDefault="00B07DDA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bookmarkStart w:id="1" w:name="Class_Model"/>
    <w:bookmarkStart w:id="2" w:name="BKM_9B04BF30_49AC_4fda_8D2B_D48F740A1DA6"/>
    <w:p w:rsidR="00000000" w:rsidRDefault="00B07DDA">
      <w:pPr>
        <w:pStyle w:val="Ttulo2"/>
        <w:shd w:val="clear" w:color="auto" w:fill="auto"/>
        <w:rPr>
          <w:rFonts w:ascii="Arial" w:eastAsia="Times New Roman" w:hAnsi="Arial" w:cs="Arial"/>
          <w:shd w:val="clear" w:color="auto" w:fill="auto"/>
          <w:lang w:val="en-US"/>
        </w:rPr>
      </w:pP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begin" w:fldLock="1"/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instrText xml:space="preserve">MERGEFIELD </w:instrText>
      </w:r>
      <w:r>
        <w:rPr>
          <w:rFonts w:ascii="Arial" w:eastAsia="Times New Roman" w:hAnsi="Arial" w:cs="Arial"/>
          <w:shd w:val="clear" w:color="auto" w:fill="auto"/>
          <w:lang w:val="en-AU"/>
        </w:rPr>
        <w:instrText>Pkg.Name</w:instrText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separate"/>
      </w:r>
      <w:r>
        <w:rPr>
          <w:rFonts w:ascii="Arial" w:eastAsia="Times New Roman" w:hAnsi="Arial" w:cs="Arial"/>
          <w:shd w:val="clear" w:color="auto" w:fill="auto"/>
          <w:lang w:val="en-AU"/>
        </w:rPr>
        <w:t>Class Model</w:t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end"/>
      </w:r>
      <w:r>
        <w:rPr>
          <w:rFonts w:ascii="Arial" w:eastAsia="Times New Roman" w:hAnsi="Arial" w:cs="Arial"/>
          <w:shd w:val="clear" w:color="auto" w:fill="auto"/>
          <w:lang w:val="en-US"/>
        </w:rPr>
        <w:t xml:space="preserve"> </w:t>
      </w:r>
    </w:p>
    <w:p w:rsidR="00000000" w:rsidRDefault="00B07DDA">
      <w:pPr>
        <w:shd w:val="clear" w:color="auto" w:fill="auto"/>
        <w:rPr>
          <w:rFonts w:eastAsia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T</w:t>
      </w:r>
      <w:r>
        <w:rPr>
          <w:rStyle w:val="FieldLabel"/>
          <w:rFonts w:eastAsia="Times New Roman"/>
          <w:shd w:val="clear" w:color="auto" w:fill="auto"/>
        </w:rPr>
        <w:t>ipo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eastAsia="Times New Roman"/>
          <w:color w:val="000000"/>
          <w:shd w:val="clear" w:color="auto" w:fill="auto"/>
          <w:lang w:val="en-GB"/>
        </w:rPr>
        <w:tab/>
      </w:r>
      <w:r>
        <w:rPr>
          <w:rFonts w:eastAsia="Times New Roman"/>
          <w:color w:val="000000"/>
          <w:shd w:val="clear" w:color="auto" w:fill="auto"/>
          <w:lang w:val="en-GB"/>
        </w:rPr>
        <w:tab/>
      </w:r>
      <w:r>
        <w:rPr>
          <w:rStyle w:val="Objecttype"/>
          <w:rFonts w:eastAsia="Times New Roman"/>
          <w:color w:val="000000"/>
          <w:shd w:val="clear" w:color="auto" w:fill="auto"/>
          <w:lang w:val="en-US"/>
        </w:rPr>
        <w:t>Pa</w:t>
      </w:r>
      <w:r>
        <w:rPr>
          <w:rStyle w:val="Objecttype"/>
          <w:rFonts w:eastAsia="Times New Roman"/>
          <w:color w:val="000000"/>
          <w:shd w:val="clear" w:color="auto" w:fill="auto"/>
        </w:rPr>
        <w:t>quete</w:t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t xml:space="preserve"> </w:t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AU"/>
        </w:rPr>
        <w:instrText>Pkg.Stereotype</w:instrText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</w:rPr>
        <w:t>Estado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Pkg.Status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Proposed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GB"/>
        </w:rPr>
        <w:t>Versi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ón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Pkg.Version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Fase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Pkg.Phase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>.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</w:rPr>
        <w:t>Paquete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Pkg.ParentPackage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Model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Detal</w:t>
      </w:r>
      <w:r>
        <w:rPr>
          <w:rStyle w:val="FieldLabel"/>
          <w:rFonts w:eastAsia="Times New Roman"/>
          <w:shd w:val="clear" w:color="auto" w:fill="auto"/>
        </w:rPr>
        <w:t>le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t>Crea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do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el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fldChar w:fldCharType="begin" w:fldLock="1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instrText>MERGEFIELD Pkg.DateCreatedShort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>15/11/2016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Última modificación el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instrText>Pkg.DateModifiedShort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>15/11/2016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GUID: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Pkg.GUID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{9B04BF30-49AC-4fda-8D2B-D48F740A1DA6}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Pkg.Notes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bookmarkStart w:id="3" w:name="BKM_FF505950_DCA1_4022_B400_B2F64EF5F0CD"/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  <w:lang w:val="en-AU"/>
        </w:rPr>
        <w:instrText>Diagram.Name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  <w:lang w:val="en-AU"/>
        </w:rPr>
        <w:t>Class Model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-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 xml:space="preserve">(diagrama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instrText>Diagram.Type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>ó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>gico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fldChar w:fldCharType="end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t xml:space="preserve"> ) 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</w:rPr>
        <w:t>Creado por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Diagram.Author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BRAYAN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hAnsi="Times New Roman" w:cs="Times New Roman"/>
          <w:shd w:val="clear" w:color="auto" w:fill="auto"/>
        </w:rPr>
        <w:t>el</w:t>
      </w:r>
      <w:r>
        <w:rPr>
          <w:rFonts w:ascii="Times New Roman" w:eastAsia="Times New Roman" w:hAnsi="Times New Roman" w:cs="Times New Roman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shd w:val="clear" w:color="auto" w:fill="auto"/>
          <w:lang w:val="en-AU"/>
        </w:rPr>
        <w:instrText>Diagram.DateCreatedShort</w:instrText>
      </w:r>
      <w:r>
        <w:rPr>
          <w:rFonts w:ascii="Times New Roman" w:eastAsia="Times New Roman" w:hAnsi="Times New Roman" w:cs="Times New Roman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shd w:val="clear" w:color="auto" w:fill="auto"/>
          <w:lang w:val="en-AU"/>
        </w:rPr>
        <w:t>19/11/2005</w:t>
      </w:r>
      <w:r>
        <w:rPr>
          <w:rFonts w:ascii="Times New Roman" w:eastAsia="Times New Roman" w:hAnsi="Times New Roman" w:cs="Times New Roman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</w:rPr>
        <w:t>Última modificación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Diagram.DateModifiedShort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15/11/2016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Versi</w:t>
      </w:r>
      <w:r>
        <w:rPr>
          <w:rStyle w:val="FieldLabel"/>
          <w:rFonts w:eastAsia="Times New Roman"/>
          <w:shd w:val="clear" w:color="auto" w:fill="auto"/>
        </w:rPr>
        <w:t>ó</w:t>
      </w:r>
      <w:r>
        <w:rPr>
          <w:rStyle w:val="FieldLabel"/>
          <w:rFonts w:eastAsia="Times New Roman"/>
          <w:shd w:val="clear" w:color="auto" w:fill="auto"/>
          <w:lang w:val="en-US"/>
        </w:rPr>
        <w:t>n: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Diagram.Version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4080"/>
          <w:shd w:val="clear" w:color="auto" w:fill="auto"/>
        </w:rPr>
        <w:t>Bloquedo</w:t>
      </w:r>
      <w:r>
        <w:rPr>
          <w:rFonts w:ascii="Times New Roman" w:eastAsia="Times New Roman" w:hAnsi="Times New Roman" w:cs="Times New Roman"/>
          <w:i/>
          <w:iCs/>
          <w:color w:val="004080"/>
          <w:shd w:val="clear" w:color="auto" w:fill="auto"/>
          <w:lang w:val="en-GB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Diagram.IsLocked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Falso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GUID: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Diagram.GUID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{FF505950-DCA1-4022-B400-B2F64EF5F0CD}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Diagram.Notes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934AB1">
      <w:pPr>
        <w:shd w:val="clear" w:color="auto" w:fill="auto"/>
        <w:jc w:val="center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eastAsia="Times New Roman"/>
          <w:noProof/>
          <w:shd w:val="clear" w:color="auto" w:fill="auto"/>
          <w:lang w:val="en-GB"/>
        </w:rPr>
        <w:drawing>
          <wp:inline distT="0" distB="0" distL="0" distR="0">
            <wp:extent cx="3540760" cy="413575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07DDA">
      <w:pPr>
        <w:shd w:val="clear" w:color="auto" w:fill="auto"/>
        <w:jc w:val="center"/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</w:pPr>
      <w:r>
        <w:rPr>
          <w:rFonts w:eastAsia="Times New Roman"/>
          <w:color w:val="000000"/>
          <w:shd w:val="clear" w:color="auto" w:fill="auto"/>
        </w:rPr>
        <w:t>Imagen</w:t>
      </w:r>
      <w:r>
        <w:rPr>
          <w:rFonts w:eastAsia="Times New Roman"/>
          <w:color w:val="000000"/>
          <w:shd w:val="clear" w:color="auto" w:fill="auto"/>
          <w:lang w:val="en-GB"/>
        </w:rPr>
        <w:t>: 1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bookmarkEnd w:id="3"/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bookmarkStart w:id="4" w:name="Codeigniter"/>
    <w:bookmarkStart w:id="5" w:name="BKM_220443F5_52C8_4c58_8915_014EBF092CC5"/>
    <w:p w:rsidR="00000000" w:rsidRDefault="00B07DDA">
      <w:pPr>
        <w:pStyle w:val="Ttulo3"/>
        <w:shd w:val="clear" w:color="auto" w:fill="auto"/>
        <w:rPr>
          <w:rFonts w:ascii="Arial" w:eastAsia="Times New Roman" w:hAnsi="Arial" w:cs="Arial"/>
          <w:shd w:val="clear" w:color="auto" w:fill="auto"/>
          <w:lang w:val="en-US"/>
        </w:rPr>
      </w:pP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begin" w:fldLock="1"/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instrText xml:space="preserve">MERGEFIELD </w:instrText>
      </w:r>
      <w:r>
        <w:rPr>
          <w:rFonts w:ascii="Arial" w:eastAsia="Times New Roman" w:hAnsi="Arial" w:cs="Arial"/>
          <w:shd w:val="clear" w:color="auto" w:fill="auto"/>
          <w:lang w:val="en-AU"/>
        </w:rPr>
        <w:instrText>Pkg.Name</w:instrText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separate"/>
      </w:r>
      <w:r>
        <w:rPr>
          <w:rFonts w:ascii="Arial" w:eastAsia="Times New Roman" w:hAnsi="Arial" w:cs="Arial"/>
          <w:shd w:val="clear" w:color="auto" w:fill="auto"/>
          <w:lang w:val="en-AU"/>
        </w:rPr>
        <w:t>Codeigniter</w:t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end"/>
      </w:r>
      <w:r>
        <w:rPr>
          <w:rFonts w:ascii="Arial" w:eastAsia="Times New Roman" w:hAnsi="Arial" w:cs="Arial"/>
          <w:shd w:val="clear" w:color="auto" w:fill="auto"/>
          <w:lang w:val="en-US"/>
        </w:rPr>
        <w:t xml:space="preserve"> </w:t>
      </w:r>
    </w:p>
    <w:p w:rsidR="00000000" w:rsidRDefault="00B07DDA">
      <w:pPr>
        <w:shd w:val="clear" w:color="auto" w:fill="auto"/>
        <w:rPr>
          <w:rFonts w:eastAsia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T</w:t>
      </w:r>
      <w:r>
        <w:rPr>
          <w:rStyle w:val="FieldLabel"/>
          <w:rFonts w:eastAsia="Times New Roman"/>
          <w:shd w:val="clear" w:color="auto" w:fill="auto"/>
        </w:rPr>
        <w:t>ipo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eastAsia="Times New Roman"/>
          <w:color w:val="000000"/>
          <w:shd w:val="clear" w:color="auto" w:fill="auto"/>
          <w:lang w:val="en-GB"/>
        </w:rPr>
        <w:tab/>
      </w:r>
      <w:r>
        <w:rPr>
          <w:rFonts w:eastAsia="Times New Roman"/>
          <w:color w:val="000000"/>
          <w:shd w:val="clear" w:color="auto" w:fill="auto"/>
          <w:lang w:val="en-GB"/>
        </w:rPr>
        <w:tab/>
      </w:r>
      <w:r>
        <w:rPr>
          <w:rStyle w:val="Objecttype"/>
          <w:rFonts w:eastAsia="Times New Roman"/>
          <w:color w:val="000000"/>
          <w:shd w:val="clear" w:color="auto" w:fill="auto"/>
          <w:lang w:val="en-US"/>
        </w:rPr>
        <w:t>Pa</w:t>
      </w:r>
      <w:r>
        <w:rPr>
          <w:rStyle w:val="Objecttype"/>
          <w:rFonts w:eastAsia="Times New Roman"/>
          <w:color w:val="000000"/>
          <w:shd w:val="clear" w:color="auto" w:fill="auto"/>
        </w:rPr>
        <w:t>quete</w:t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t xml:space="preserve"> </w:t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AU"/>
        </w:rPr>
        <w:instrText>Pkg.Stereotype</w:instrText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</w:rPr>
        <w:t>Estado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Pkg.Status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Proposed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GB"/>
        </w:rPr>
        <w:t>Versi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ón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Pkg.Version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Fase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Pkg.Phase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>.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</w:rPr>
        <w:t>Paquete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Pkg.ParentPackage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Class Model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Detal</w:t>
      </w:r>
      <w:r>
        <w:rPr>
          <w:rStyle w:val="FieldLabel"/>
          <w:rFonts w:eastAsia="Times New Roman"/>
          <w:shd w:val="clear" w:color="auto" w:fill="auto"/>
        </w:rPr>
        <w:t>le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t>Crea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do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el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fldChar w:fldCharType="begin" w:fldLock="1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instrText>MERGEFIELD Pkg.DateCreatedShort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>19/11/2005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Última modificación el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instrText>Pkg.DateModifiedShort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>15/11/2016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GUID: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Pkg.GUID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{220443F5-52C8-4c58-8915-014EBF092CC5}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Pkg.Notes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bookmarkStart w:id="6" w:name="BKM_326A0736_211A_498e_89DD_47AB86ACD7D1"/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  <w:lang w:val="en-AU"/>
        </w:rPr>
        <w:instrText>Diagram.Name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  <w:lang w:val="en-AU"/>
        </w:rPr>
        <w:t>Codeigniter_Controller_Model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-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 xml:space="preserve">(diagrama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instrText>Diagram.Type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>ó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>gico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fldChar w:fldCharType="end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t xml:space="preserve"> ) 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</w:rPr>
        <w:t>Creado por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Diagram.Author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BRAYAN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hAnsi="Times New Roman" w:cs="Times New Roman"/>
          <w:shd w:val="clear" w:color="auto" w:fill="auto"/>
        </w:rPr>
        <w:t>el</w:t>
      </w:r>
      <w:r>
        <w:rPr>
          <w:rFonts w:ascii="Times New Roman" w:eastAsia="Times New Roman" w:hAnsi="Times New Roman" w:cs="Times New Roman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shd w:val="clear" w:color="auto" w:fill="auto"/>
          <w:lang w:val="en-AU"/>
        </w:rPr>
        <w:instrText>Diagram.DateCreatedShort</w:instrText>
      </w:r>
      <w:r>
        <w:rPr>
          <w:rFonts w:ascii="Times New Roman" w:eastAsia="Times New Roman" w:hAnsi="Times New Roman" w:cs="Times New Roman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shd w:val="clear" w:color="auto" w:fill="auto"/>
          <w:lang w:val="en-AU"/>
        </w:rPr>
        <w:t>20/11/2005</w:t>
      </w:r>
      <w:r>
        <w:rPr>
          <w:rFonts w:ascii="Times New Roman" w:eastAsia="Times New Roman" w:hAnsi="Times New Roman" w:cs="Times New Roman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</w:rPr>
        <w:t>Última modificación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Diagram.DateModifiedShort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17/11/2016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Versi</w:t>
      </w:r>
      <w:r>
        <w:rPr>
          <w:rStyle w:val="FieldLabel"/>
          <w:rFonts w:eastAsia="Times New Roman"/>
          <w:shd w:val="clear" w:color="auto" w:fill="auto"/>
        </w:rPr>
        <w:t>ó</w:t>
      </w:r>
      <w:r>
        <w:rPr>
          <w:rStyle w:val="FieldLabel"/>
          <w:rFonts w:eastAsia="Times New Roman"/>
          <w:shd w:val="clear" w:color="auto" w:fill="auto"/>
          <w:lang w:val="en-US"/>
        </w:rPr>
        <w:t>n: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Diagram.Version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4080"/>
          <w:shd w:val="clear" w:color="auto" w:fill="auto"/>
        </w:rPr>
        <w:t>Bloquedo</w:t>
      </w:r>
      <w:r>
        <w:rPr>
          <w:rFonts w:ascii="Times New Roman" w:eastAsia="Times New Roman" w:hAnsi="Times New Roman" w:cs="Times New Roman"/>
          <w:i/>
          <w:iCs/>
          <w:color w:val="004080"/>
          <w:shd w:val="clear" w:color="auto" w:fill="auto"/>
          <w:lang w:val="en-GB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Diagram.IsLocked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Falso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GUID: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Diagram.GUID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{326A0736-211A-498e-89DD-47AB86ACD7D1}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Diagram.Notes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934AB1">
      <w:pPr>
        <w:shd w:val="clear" w:color="auto" w:fill="auto"/>
        <w:jc w:val="center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eastAsia="Times New Roman"/>
          <w:noProof/>
          <w:shd w:val="clear" w:color="auto" w:fill="auto"/>
          <w:lang w:val="en-GB"/>
        </w:rPr>
        <w:drawing>
          <wp:inline distT="0" distB="0" distL="0" distR="0">
            <wp:extent cx="1956435" cy="4220845"/>
            <wp:effectExtent l="0" t="0" r="5715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07DDA">
      <w:pPr>
        <w:shd w:val="clear" w:color="auto" w:fill="auto"/>
        <w:jc w:val="center"/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</w:pPr>
      <w:r>
        <w:rPr>
          <w:rFonts w:eastAsia="Times New Roman"/>
          <w:color w:val="000000"/>
          <w:shd w:val="clear" w:color="auto" w:fill="auto"/>
        </w:rPr>
        <w:t>Imagen</w:t>
      </w:r>
      <w:r>
        <w:rPr>
          <w:rFonts w:eastAsia="Times New Roman"/>
          <w:color w:val="000000"/>
          <w:shd w:val="clear" w:color="auto" w:fill="auto"/>
          <w:lang w:val="en-GB"/>
        </w:rPr>
        <w:t>: 2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bookmarkEnd w:id="6"/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bookmarkStart w:id="7" w:name="BKM_CA70E649_09C9_449a_82F9_561D4AF67CD0"/>
    <w:p w:rsidR="00000000" w:rsidRDefault="00B07DDA">
      <w:pPr>
        <w:pStyle w:val="Ttulo4"/>
        <w:shd w:val="clear" w:color="auto" w:fill="auto"/>
        <w:rPr>
          <w:rFonts w:ascii="Arial" w:eastAsia="Times New Roman" w:hAnsi="Arial" w:cs="Arial"/>
          <w:shd w:val="clear" w:color="auto" w:fill="auto"/>
          <w:lang w:val="en-US"/>
        </w:rPr>
      </w:pP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begin" w:fldLock="1"/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instrText xml:space="preserve">MERGEFIELD </w:instrText>
      </w:r>
      <w:r>
        <w:rPr>
          <w:rFonts w:ascii="Arial" w:eastAsia="Times New Roman" w:hAnsi="Arial" w:cs="Arial"/>
          <w:shd w:val="clear" w:color="auto" w:fill="auto"/>
          <w:lang w:val="en-AU"/>
        </w:rPr>
        <w:instrText>Element.Name</w:instrText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separate"/>
      </w:r>
      <w:r>
        <w:rPr>
          <w:rFonts w:ascii="Arial" w:eastAsia="Times New Roman" w:hAnsi="Arial" w:cs="Arial"/>
          <w:shd w:val="clear" w:color="auto" w:fill="auto"/>
          <w:lang w:val="en-AU"/>
        </w:rPr>
        <w:t>ChatController</w:t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T</w:t>
      </w:r>
      <w:r>
        <w:rPr>
          <w:rStyle w:val="FieldLabel"/>
          <w:rFonts w:eastAsia="Times New Roman"/>
          <w:shd w:val="clear" w:color="auto" w:fill="auto"/>
        </w:rPr>
        <w:t>ipo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  <w:lang w:val="en-AU"/>
        </w:rPr>
        <w:t>Clase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color w:val="000000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</w:rPr>
        <w:t>Estado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Proposed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GB"/>
        </w:rPr>
        <w:t>Versi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ó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GB"/>
        </w:rPr>
        <w:t>n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Element.Version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Fas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GB"/>
        </w:rPr>
        <w:t>e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Element.Phase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>.</w:t>
      </w:r>
    </w:p>
    <w:p w:rsidR="00000000" w:rsidRDefault="00B07DDA">
      <w:pPr>
        <w:shd w:val="clear" w:color="auto" w:fill="auto"/>
        <w:rPr>
          <w:rFonts w:eastAsia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Pa</w:t>
      </w:r>
      <w:r>
        <w:rPr>
          <w:rStyle w:val="FieldLabel"/>
          <w:rFonts w:eastAsia="Times New Roman"/>
          <w:shd w:val="clear" w:color="auto" w:fill="auto"/>
        </w:rPr>
        <w:t>quete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Element.ParentPackage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Codeigniter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    </w:t>
      </w:r>
      <w:r>
        <w:rPr>
          <w:rStyle w:val="FieldLabel"/>
          <w:rFonts w:eastAsia="Times New Roman"/>
          <w:shd w:val="clear" w:color="auto" w:fill="auto"/>
        </w:rPr>
        <w:t>Palabras claves</w:t>
      </w:r>
      <w:r>
        <w:rPr>
          <w:rStyle w:val="FieldLabel"/>
          <w:rFonts w:eastAsia="Times New Roman"/>
          <w:shd w:val="clear" w:color="auto" w:fill="auto"/>
          <w:lang w:val="en-US"/>
        </w:rPr>
        <w:t xml:space="preserve">:  </w:t>
      </w:r>
      <w:r>
        <w:rPr>
          <w:rStyle w:val="FieldLabel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FieldLabel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FieldLabel"/>
          <w:rFonts w:eastAsia="Times New Roman"/>
          <w:i w:val="0"/>
          <w:iCs w:val="0"/>
          <w:color w:val="0F0F0F"/>
          <w:shd w:val="clear" w:color="auto" w:fill="auto"/>
          <w:lang w:val="en-AU"/>
        </w:rPr>
        <w:instrText>Element.Tag</w:instrText>
      </w:r>
      <w:r>
        <w:rPr>
          <w:rStyle w:val="FieldLabel"/>
          <w:rFonts w:eastAsia="Times New Roman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Detal</w:t>
      </w:r>
      <w:r>
        <w:rPr>
          <w:rStyle w:val="FieldLabel"/>
          <w:rFonts w:eastAsia="Times New Roman"/>
          <w:shd w:val="clear" w:color="auto" w:fill="auto"/>
        </w:rPr>
        <w:t>le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Creado el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instrText>Element.DateCreatedShort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>05/01/2006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Última modificación el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instrText>Element.DateModifiedShort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>15/11/2016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>.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lastRenderedPageBreak/>
        <w:t>GUID: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Element.GUID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{CA70E649-09C9-449a-82F9-561D4AF67CD0}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shd w:val="clear" w:color="auto" w:fill="auto"/>
        <w:rPr>
          <w:rFonts w:eastAsia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Element.Notes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34AB1" w:rsidTr="00934AB1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07DDA">
            <w:pPr>
              <w:pStyle w:val="ListHeader"/>
              <w:shd w:val="clear" w:color="auto" w:fill="auto"/>
              <w:rPr>
                <w:rFonts w:eastAsia="Times New Roman"/>
                <w:shd w:val="clear" w:color="auto" w:fill="auto"/>
                <w:lang w:val="en-US"/>
              </w:rPr>
            </w:pPr>
            <w:r>
              <w:rPr>
                <w:rFonts w:eastAsia="Times New Roman"/>
                <w:u w:val="single"/>
                <w:shd w:val="clear" w:color="auto" w:fill="auto"/>
              </w:rPr>
              <w:t>Propiedades Personalizadas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07DDA">
            <w:pPr>
              <w:shd w:val="clear" w:color="auto" w:fill="auto"/>
              <w:jc w:val="right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Wingdings" w:eastAsia="Times New Roman" w:hAnsi="Wingdings" w:cs="Wingdings"/>
                <w:color w:val="000000"/>
                <w:shd w:val="clear" w:color="auto" w:fill="auto"/>
                <w:lang w:val="en-GB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CustomProperty.Name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isActive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CustomProperty.Value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Falso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</w:tr>
    </w:tbl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US"/>
        </w:rPr>
      </w:pPr>
    </w:p>
    <w:p w:rsidR="00000000" w:rsidRDefault="00B07DDA">
      <w:pPr>
        <w:pStyle w:val="ListHeader"/>
        <w:shd w:val="clear" w:color="auto" w:fill="auto"/>
        <w:rPr>
          <w:rFonts w:eastAsia="Times New Roman"/>
          <w:shd w:val="clear" w:color="auto" w:fill="auto"/>
          <w:lang w:val="en-US"/>
        </w:rPr>
      </w:pPr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Conector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color w:val="000000"/>
                <w:shd w:val="clear" w:color="auto" w:fill="auto"/>
                <w:lang w:val="en-AU"/>
              </w:rPr>
              <w:instrText>Connector.Type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Style w:val="Objecttype"/>
                <w:rFonts w:eastAsia="Times New Roman"/>
                <w:color w:val="000000"/>
                <w:shd w:val="clear" w:color="auto" w:fill="auto"/>
                <w:lang w:val="en-AU"/>
              </w:rPr>
              <w:t>Asociaci</w:t>
            </w:r>
            <w:r>
              <w:rPr>
                <w:rStyle w:val="Objecttype"/>
                <w:rFonts w:eastAsia="Times New Roman"/>
                <w:color w:val="000000"/>
                <w:shd w:val="clear" w:color="auto" w:fill="auto"/>
                <w:lang w:val="en-AU"/>
              </w:rPr>
              <w:t>ó</w:t>
            </w:r>
            <w:r>
              <w:rPr>
                <w:rStyle w:val="Objecttype"/>
                <w:rFonts w:eastAsia="Times New Roman"/>
                <w:color w:val="000000"/>
                <w:shd w:val="clear" w:color="auto" w:fill="auto"/>
                <w:lang w:val="en-AU"/>
              </w:rPr>
              <w:t>n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ConnSource.Scope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ChatController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ConnTarget.Scope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ChatModel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>Connector.Notes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</w:tc>
      </w:tr>
    </w:tbl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bookmarkStart w:id="8" w:name="BKM_BD5389AE_70D1_40e9_845D_343191521049"/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pStyle w:val="ListHeader"/>
        <w:shd w:val="clear" w:color="auto" w:fill="auto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  <w:lang w:val="en-US"/>
        </w:rPr>
        <w:t>Opera</w:t>
      </w:r>
      <w:r>
        <w:rPr>
          <w:rFonts w:eastAsia="Times New Roman"/>
          <w:u w:val="single"/>
          <w:shd w:val="clear" w:color="auto" w:fill="auto"/>
        </w:rPr>
        <w:t>c</w:t>
      </w:r>
      <w:r>
        <w:rPr>
          <w:rFonts w:eastAsia="Times New Roman"/>
          <w:u w:val="single"/>
          <w:shd w:val="clear" w:color="auto" w:fill="auto"/>
          <w:lang w:val="en-US"/>
        </w:rPr>
        <w:t>ion</w:t>
      </w:r>
      <w:r>
        <w:rPr>
          <w:rFonts w:eastAsia="Times New Roman"/>
          <w:u w:val="single"/>
          <w:shd w:val="clear" w:color="auto" w:fill="auto"/>
        </w:rPr>
        <w:t>e</w:t>
      </w:r>
      <w:r>
        <w:rPr>
          <w:rFonts w:eastAsia="Times New Roman"/>
          <w:u w:val="single"/>
          <w:shd w:val="clear" w:color="auto" w:fill="auto"/>
          <w:lang w:val="en-US"/>
        </w:rPr>
        <w:t>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Met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odo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Par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á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met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ros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Meth.Static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Meth.Name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addUserToGroup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  <w:p w:rsidR="00000000" w:rsidRDefault="00B07DDA">
            <w:pPr>
              <w:pStyle w:val="Code"/>
              <w:shd w:val="clear" w:color="auto" w:fill="auto"/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</w:p>
        </w:tc>
        <w:bookmarkEnd w:id="8"/>
      </w:tr>
      <w:bookmarkStart w:id="9" w:name="BKM_B8C8389C_4B3E_4357_BA84_28D66AD7358C"/>
      <w:tr w:rsidR="00000000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Meth.Static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Meth.Name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autenticar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  <w:p w:rsidR="00000000" w:rsidRDefault="00B07DDA">
            <w:pPr>
              <w:pStyle w:val="Code"/>
              <w:shd w:val="clear" w:color="auto" w:fill="auto"/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</w:p>
        </w:tc>
        <w:bookmarkEnd w:id="9"/>
      </w:tr>
      <w:bookmarkStart w:id="10" w:name="BKM_E778778B_7BE1_472f_9F00_45FD41B8767E"/>
      <w:tr w:rsidR="00000000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Meth.Static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Meth.Name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construct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  <w:p w:rsidR="00000000" w:rsidRDefault="00B07DDA">
            <w:pPr>
              <w:pStyle w:val="Code"/>
              <w:shd w:val="clear" w:color="auto" w:fill="auto"/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</w:p>
        </w:tc>
        <w:bookmarkEnd w:id="10"/>
      </w:tr>
      <w:bookmarkStart w:id="11" w:name="BKM_3E8C4178_5F3B_48e9_B77F_40A38B3DDF78"/>
      <w:tr w:rsidR="00000000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Meth.Static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Meth.Name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crearGrupo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  <w:p w:rsidR="00000000" w:rsidRDefault="00B07DDA">
            <w:pPr>
              <w:pStyle w:val="Code"/>
              <w:shd w:val="clear" w:color="auto" w:fill="auto"/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</w:p>
        </w:tc>
        <w:bookmarkEnd w:id="11"/>
      </w:tr>
      <w:bookmarkStart w:id="12" w:name="BKM_587F9BF3_5CEA_43d9_A7AF_10EA88D8A4C8"/>
      <w:tr w:rsidR="00000000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Meth.Static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Meth.Name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descencriptar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  <w:p w:rsidR="00000000" w:rsidRDefault="00B07DDA">
            <w:pPr>
              <w:pStyle w:val="Code"/>
              <w:shd w:val="clear" w:color="auto" w:fill="auto"/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AU"/>
              </w:rPr>
              <w:instrText>MethParameter.Type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AU"/>
              </w:rPr>
              <w:t>String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MethParameter.Kind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in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>]</w: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b w:val="0"/>
                <w:bCs w:val="0"/>
                <w:color w:val="000000"/>
                <w:u w:val="none"/>
                <w:shd w:val="clear" w:color="auto" w:fill="auto"/>
                <w:lang w:val="en-AU"/>
              </w:rPr>
              <w:instrText>MethParameter.Name</w:instrTex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eastAsia="Times New Roman"/>
                <w:b w:val="0"/>
                <w:bCs w:val="0"/>
                <w:color w:val="000000"/>
                <w:u w:val="none"/>
                <w:shd w:val="clear" w:color="auto" w:fill="auto"/>
                <w:lang w:val="en-AU"/>
              </w:rPr>
              <w:t>cadena</w: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MethParameter.Notes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</w:p>
        </w:tc>
        <w:bookmarkEnd w:id="12"/>
      </w:tr>
      <w:bookmarkStart w:id="13" w:name="BKM_547A52B4_70E3_4642_A4C4_29C17CDFF35E"/>
      <w:tr w:rsidR="00000000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Meth.Static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Meth.Name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editarPerfil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  <w:p w:rsidR="00000000" w:rsidRDefault="00B07DDA">
            <w:pPr>
              <w:pStyle w:val="Code"/>
              <w:shd w:val="clear" w:color="auto" w:fill="auto"/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</w:p>
        </w:tc>
        <w:bookmarkEnd w:id="13"/>
      </w:tr>
      <w:bookmarkStart w:id="14" w:name="BKM_48576452_8447_41d7_9FBB_DBF15741A00B"/>
      <w:tr w:rsidR="00000000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Meth.Static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Meth.Name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encriptar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  <w:p w:rsidR="00000000" w:rsidRDefault="00B07DDA">
            <w:pPr>
              <w:pStyle w:val="Code"/>
              <w:shd w:val="clear" w:color="auto" w:fill="auto"/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AU"/>
              </w:rPr>
              <w:instrText>MethParameter.Type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AU"/>
              </w:rPr>
              <w:t>String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MethParameter.Kind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in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>]</w: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b w:val="0"/>
                <w:bCs w:val="0"/>
                <w:color w:val="000000"/>
                <w:u w:val="none"/>
                <w:shd w:val="clear" w:color="auto" w:fill="auto"/>
                <w:lang w:val="en-AU"/>
              </w:rPr>
              <w:instrText>MethParameter.Name</w:instrTex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eastAsia="Times New Roman"/>
                <w:b w:val="0"/>
                <w:bCs w:val="0"/>
                <w:color w:val="000000"/>
                <w:u w:val="none"/>
                <w:shd w:val="clear" w:color="auto" w:fill="auto"/>
                <w:lang w:val="en-AU"/>
              </w:rPr>
              <w:t>cadena</w: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MethParameter.Notes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</w:p>
        </w:tc>
        <w:bookmarkEnd w:id="14"/>
      </w:tr>
      <w:bookmarkStart w:id="15" w:name="BKM_8C4E9C61_A00D_4fbf_83E4_DC58D4AC6724"/>
      <w:tr w:rsidR="00000000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Meth.Static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Meth.Name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enviarMensaje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  <w:p w:rsidR="00000000" w:rsidRDefault="00B07DDA">
            <w:pPr>
              <w:pStyle w:val="Code"/>
              <w:shd w:val="clear" w:color="auto" w:fill="auto"/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</w:p>
        </w:tc>
        <w:bookmarkEnd w:id="15"/>
      </w:tr>
      <w:bookmarkStart w:id="16" w:name="BKM_F3ED1645_03F2_4a2f_A96C_97539964CE90"/>
      <w:tr w:rsidR="00000000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Meth.Static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Meth.Name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listarGrupos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  <w:p w:rsidR="00000000" w:rsidRDefault="00B07DDA">
            <w:pPr>
              <w:pStyle w:val="Code"/>
              <w:shd w:val="clear" w:color="auto" w:fill="auto"/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</w:p>
        </w:tc>
        <w:bookmarkEnd w:id="16"/>
      </w:tr>
      <w:bookmarkStart w:id="17" w:name="BKM_2E2D7E7E_3D60_4c9c_8F55_1E7CA6DB5316"/>
      <w:tr w:rsidR="00000000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Meth.Static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Meth.Name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listarMensajes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  <w:p w:rsidR="00000000" w:rsidRDefault="00B07DDA">
            <w:pPr>
              <w:pStyle w:val="Code"/>
              <w:shd w:val="clear" w:color="auto" w:fill="auto"/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</w:p>
        </w:tc>
        <w:bookmarkEnd w:id="17"/>
      </w:tr>
      <w:bookmarkStart w:id="18" w:name="BKM_D1CEE4EC_FB4B_4e68_A65B_3ABDEE9C5383"/>
      <w:tr w:rsidR="00000000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Meth.Static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Meth.Name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listarUsuarios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  <w:p w:rsidR="00000000" w:rsidRDefault="00B07DDA">
            <w:pPr>
              <w:pStyle w:val="Code"/>
              <w:shd w:val="clear" w:color="auto" w:fill="auto"/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</w:p>
        </w:tc>
        <w:bookmarkEnd w:id="18"/>
      </w:tr>
      <w:bookmarkStart w:id="19" w:name="BKM_00D1A2CE_8213_484c_B265_6B9B330FE87A"/>
      <w:tr w:rsidR="00000000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Meth.Static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Meth.Name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registrar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  <w:p w:rsidR="00000000" w:rsidRDefault="00B07DDA">
            <w:pPr>
              <w:pStyle w:val="Code"/>
              <w:shd w:val="clear" w:color="auto" w:fill="auto"/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</w:p>
        </w:tc>
        <w:bookmarkEnd w:id="19"/>
      </w:tr>
    </w:tbl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bookmarkEnd w:id="7"/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bookmarkStart w:id="20" w:name="BKM_3C909883_F780_4b41_B734_931D29145A81"/>
    <w:p w:rsidR="00000000" w:rsidRDefault="00B07DDA">
      <w:pPr>
        <w:pStyle w:val="Ttulo4"/>
        <w:shd w:val="clear" w:color="auto" w:fill="auto"/>
        <w:rPr>
          <w:rFonts w:ascii="Arial" w:eastAsia="Times New Roman" w:hAnsi="Arial" w:cs="Arial"/>
          <w:shd w:val="clear" w:color="auto" w:fill="auto"/>
          <w:lang w:val="en-US"/>
        </w:rPr>
      </w:pP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begin" w:fldLock="1"/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instrText xml:space="preserve">MERGEFIELD </w:instrText>
      </w:r>
      <w:r>
        <w:rPr>
          <w:rFonts w:ascii="Arial" w:eastAsia="Times New Roman" w:hAnsi="Arial" w:cs="Arial"/>
          <w:shd w:val="clear" w:color="auto" w:fill="auto"/>
          <w:lang w:val="en-AU"/>
        </w:rPr>
        <w:instrText>Element.Name</w:instrText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separate"/>
      </w:r>
      <w:r>
        <w:rPr>
          <w:rFonts w:ascii="Arial" w:eastAsia="Times New Roman" w:hAnsi="Arial" w:cs="Arial"/>
          <w:shd w:val="clear" w:color="auto" w:fill="auto"/>
          <w:lang w:val="en-AU"/>
        </w:rPr>
        <w:t>ChatModel</w:t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T</w:t>
      </w:r>
      <w:r>
        <w:rPr>
          <w:rStyle w:val="FieldLabel"/>
          <w:rFonts w:eastAsia="Times New Roman"/>
          <w:shd w:val="clear" w:color="auto" w:fill="auto"/>
        </w:rPr>
        <w:t>ipo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  <w:lang w:val="en-AU"/>
        </w:rPr>
        <w:t>Clase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color w:val="000000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</w:rPr>
        <w:t>Estado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Proposed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GB"/>
        </w:rPr>
        <w:t>Versi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ó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GB"/>
        </w:rPr>
        <w:t>n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Element.Version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Fas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GB"/>
        </w:rPr>
        <w:t>e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Element.Phase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>.</w:t>
      </w:r>
    </w:p>
    <w:p w:rsidR="00000000" w:rsidRDefault="00B07DDA">
      <w:pPr>
        <w:shd w:val="clear" w:color="auto" w:fill="auto"/>
        <w:rPr>
          <w:rFonts w:eastAsia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Pa</w:t>
      </w:r>
      <w:r>
        <w:rPr>
          <w:rStyle w:val="FieldLabel"/>
          <w:rFonts w:eastAsia="Times New Roman"/>
          <w:shd w:val="clear" w:color="auto" w:fill="auto"/>
        </w:rPr>
        <w:t>quete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Element.ParentPackage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Codeigniter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    </w:t>
      </w:r>
      <w:r>
        <w:rPr>
          <w:rStyle w:val="FieldLabel"/>
          <w:rFonts w:eastAsia="Times New Roman"/>
          <w:shd w:val="clear" w:color="auto" w:fill="auto"/>
        </w:rPr>
        <w:t>Palabras claves</w:t>
      </w:r>
      <w:r>
        <w:rPr>
          <w:rStyle w:val="FieldLabel"/>
          <w:rFonts w:eastAsia="Times New Roman"/>
          <w:shd w:val="clear" w:color="auto" w:fill="auto"/>
          <w:lang w:val="en-US"/>
        </w:rPr>
        <w:t xml:space="preserve">:  </w:t>
      </w:r>
      <w:r>
        <w:rPr>
          <w:rStyle w:val="FieldLabel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FieldLabel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FieldLabel"/>
          <w:rFonts w:eastAsia="Times New Roman"/>
          <w:i w:val="0"/>
          <w:iCs w:val="0"/>
          <w:color w:val="0F0F0F"/>
          <w:shd w:val="clear" w:color="auto" w:fill="auto"/>
          <w:lang w:val="en-AU"/>
        </w:rPr>
        <w:instrText>Element.Tag</w:instrText>
      </w:r>
      <w:r>
        <w:rPr>
          <w:rStyle w:val="FieldLabel"/>
          <w:rFonts w:eastAsia="Times New Roman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Detal</w:t>
      </w:r>
      <w:r>
        <w:rPr>
          <w:rStyle w:val="FieldLabel"/>
          <w:rFonts w:eastAsia="Times New Roman"/>
          <w:shd w:val="clear" w:color="auto" w:fill="auto"/>
        </w:rPr>
        <w:t>le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Creado el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instrText>Element.DateCreatedShort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>05/01/2006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Última modificación el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instrText>Element.DateModifiedShort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>15/11/2016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>.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GUID: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Element.GUID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{3C909883-F780-4b41-B734-931D29145A81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}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shd w:val="clear" w:color="auto" w:fill="auto"/>
        <w:rPr>
          <w:rFonts w:eastAsia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Element.Notes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34AB1" w:rsidTr="00934AB1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07DDA">
            <w:pPr>
              <w:pStyle w:val="ListHeader"/>
              <w:shd w:val="clear" w:color="auto" w:fill="auto"/>
              <w:rPr>
                <w:rFonts w:eastAsia="Times New Roman"/>
                <w:shd w:val="clear" w:color="auto" w:fill="auto"/>
                <w:lang w:val="en-US"/>
              </w:rPr>
            </w:pPr>
            <w:r>
              <w:rPr>
                <w:rFonts w:eastAsia="Times New Roman"/>
                <w:u w:val="single"/>
                <w:shd w:val="clear" w:color="auto" w:fill="auto"/>
              </w:rPr>
              <w:t>Propiedades Personalizadas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07DDA">
            <w:pPr>
              <w:shd w:val="clear" w:color="auto" w:fill="auto"/>
              <w:jc w:val="right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Wingdings" w:eastAsia="Times New Roman" w:hAnsi="Wingdings" w:cs="Wingdings"/>
                <w:color w:val="000000"/>
                <w:shd w:val="clear" w:color="auto" w:fill="auto"/>
                <w:lang w:val="en-GB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CustomProperty.Name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isActive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CustomProperty.Value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Falso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</w:tr>
    </w:tbl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US"/>
        </w:rPr>
      </w:pPr>
    </w:p>
    <w:p w:rsidR="00000000" w:rsidRDefault="00B07DDA">
      <w:pPr>
        <w:pStyle w:val="ListHeader"/>
        <w:shd w:val="clear" w:color="auto" w:fill="auto"/>
        <w:rPr>
          <w:rFonts w:eastAsia="Times New Roman"/>
          <w:shd w:val="clear" w:color="auto" w:fill="auto"/>
          <w:lang w:val="en-US"/>
        </w:rPr>
      </w:pPr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Conector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color w:val="000000"/>
                <w:shd w:val="clear" w:color="auto" w:fill="auto"/>
                <w:lang w:val="en-AU"/>
              </w:rPr>
              <w:instrText>Connector.Type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Style w:val="Objecttype"/>
                <w:rFonts w:eastAsia="Times New Roman"/>
                <w:color w:val="000000"/>
                <w:shd w:val="clear" w:color="auto" w:fill="auto"/>
                <w:lang w:val="en-AU"/>
              </w:rPr>
              <w:t>Asociaci</w:t>
            </w:r>
            <w:r>
              <w:rPr>
                <w:rStyle w:val="Objecttype"/>
                <w:rFonts w:eastAsia="Times New Roman"/>
                <w:color w:val="000000"/>
                <w:shd w:val="clear" w:color="auto" w:fill="auto"/>
                <w:lang w:val="en-AU"/>
              </w:rPr>
              <w:t>ó</w:t>
            </w:r>
            <w:r>
              <w:rPr>
                <w:rStyle w:val="Objecttype"/>
                <w:rFonts w:eastAsia="Times New Roman"/>
                <w:color w:val="000000"/>
                <w:shd w:val="clear" w:color="auto" w:fill="auto"/>
                <w:lang w:val="en-AU"/>
              </w:rPr>
              <w:t>n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ConnSource.Scope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ChatController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ConnTarget.Scope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ChatModel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>Connector.Notes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</w:tc>
      </w:tr>
    </w:tbl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bookmarkStart w:id="21" w:name="BKM_7D177815_586E_4891_939C_744B4064B9E3"/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pStyle w:val="ListHeader"/>
        <w:shd w:val="clear" w:color="auto" w:fill="auto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  <w:lang w:val="en-US"/>
        </w:rPr>
        <w:t>Opera</w:t>
      </w:r>
      <w:r>
        <w:rPr>
          <w:rFonts w:eastAsia="Times New Roman"/>
          <w:u w:val="single"/>
          <w:shd w:val="clear" w:color="auto" w:fill="auto"/>
        </w:rPr>
        <w:t>c</w:t>
      </w:r>
      <w:r>
        <w:rPr>
          <w:rFonts w:eastAsia="Times New Roman"/>
          <w:u w:val="single"/>
          <w:shd w:val="clear" w:color="auto" w:fill="auto"/>
          <w:lang w:val="en-US"/>
        </w:rPr>
        <w:t>ion</w:t>
      </w:r>
      <w:r>
        <w:rPr>
          <w:rFonts w:eastAsia="Times New Roman"/>
          <w:u w:val="single"/>
          <w:shd w:val="clear" w:color="auto" w:fill="auto"/>
        </w:rPr>
        <w:t>e</w:t>
      </w:r>
      <w:r>
        <w:rPr>
          <w:rFonts w:eastAsia="Times New Roman"/>
          <w:u w:val="single"/>
          <w:shd w:val="clear" w:color="auto" w:fill="auto"/>
          <w:lang w:val="en-US"/>
        </w:rPr>
        <w:t>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Met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odo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Par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á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met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ros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Meth.Static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Meth.Name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addUserToGroup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  <w:p w:rsidR="00000000" w:rsidRDefault="00B07DDA">
            <w:pPr>
              <w:pStyle w:val="Code"/>
              <w:shd w:val="clear" w:color="auto" w:fill="auto"/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AU"/>
              </w:rPr>
              <w:instrText>MethParameter.Type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AU"/>
              </w:rPr>
              <w:t>array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MethParameter.Kind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in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>]</w: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b w:val="0"/>
                <w:bCs w:val="0"/>
                <w:color w:val="000000"/>
                <w:u w:val="none"/>
                <w:shd w:val="clear" w:color="auto" w:fill="auto"/>
                <w:lang w:val="en-AU"/>
              </w:rPr>
              <w:instrText>MethParameter.Name</w:instrTex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eastAsia="Times New Roman"/>
                <w:b w:val="0"/>
                <w:bCs w:val="0"/>
                <w:color w:val="000000"/>
                <w:u w:val="none"/>
                <w:shd w:val="clear" w:color="auto" w:fill="auto"/>
                <w:lang w:val="en-AU"/>
              </w:rPr>
              <w:t>data</w: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MethParameter.Notes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</w:p>
        </w:tc>
        <w:bookmarkEnd w:id="21"/>
      </w:tr>
      <w:bookmarkStart w:id="22" w:name="BKM_F6B0E3F9_1D07_4ae7_93BD_64F3AF1C96E7"/>
      <w:tr w:rsidR="00000000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Meth.Static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Meth.Name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authUser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array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  <w:p w:rsidR="00000000" w:rsidRDefault="00B07DDA">
            <w:pPr>
              <w:pStyle w:val="Code"/>
              <w:shd w:val="clear" w:color="auto" w:fill="auto"/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AU"/>
              </w:rPr>
              <w:instrText>MethParameter.Type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AU"/>
              </w:rPr>
              <w:t>String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MethParameter.Kind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in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>]</w: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b w:val="0"/>
                <w:bCs w:val="0"/>
                <w:color w:val="000000"/>
                <w:u w:val="none"/>
                <w:shd w:val="clear" w:color="auto" w:fill="auto"/>
                <w:lang w:val="en-AU"/>
              </w:rPr>
              <w:instrText>MethParameter.Name</w:instrTex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eastAsia="Times New Roman"/>
                <w:b w:val="0"/>
                <w:bCs w:val="0"/>
                <w:color w:val="000000"/>
                <w:u w:val="none"/>
                <w:shd w:val="clear" w:color="auto" w:fill="auto"/>
                <w:lang w:val="en-AU"/>
              </w:rPr>
              <w:t>password</w: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MethParameter.Notes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AU"/>
              </w:rPr>
              <w:instrText>MethParameter.Type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MethParameter.Kind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in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>]</w: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b w:val="0"/>
                <w:bCs w:val="0"/>
                <w:color w:val="000000"/>
                <w:u w:val="none"/>
                <w:shd w:val="clear" w:color="auto" w:fill="auto"/>
                <w:lang w:val="en-AU"/>
              </w:rPr>
              <w:instrText>MethParameter.Name</w:instrTex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eastAsia="Times New Roman"/>
                <w:b w:val="0"/>
                <w:bCs w:val="0"/>
                <w:color w:val="000000"/>
                <w:u w:val="none"/>
                <w:shd w:val="clear" w:color="auto" w:fill="auto"/>
                <w:lang w:val="en-AU"/>
              </w:rPr>
              <w:t>nick</w: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MethParameter.Notes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</w:p>
        </w:tc>
        <w:bookmarkEnd w:id="22"/>
      </w:tr>
      <w:bookmarkStart w:id="23" w:name="BKM_1510DF98_6A8B_491e_9A85_64AABD4D702D"/>
      <w:tr w:rsidR="00000000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Meth.Static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Meth.Name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construct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  <w:p w:rsidR="00000000" w:rsidRDefault="00B07DDA">
            <w:pPr>
              <w:pStyle w:val="Code"/>
              <w:shd w:val="clear" w:color="auto" w:fill="auto"/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</w:p>
        </w:tc>
        <w:bookmarkEnd w:id="23"/>
      </w:tr>
      <w:bookmarkStart w:id="24" w:name="BKM_20F3F1F2_FFA0_4152_8C1D_6B5E8ABBC4D6"/>
      <w:tr w:rsidR="00000000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Meth.Static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Meth.Name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crearGrupo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  <w:p w:rsidR="00000000" w:rsidRDefault="00B07DDA">
            <w:pPr>
              <w:pStyle w:val="Code"/>
              <w:shd w:val="clear" w:color="auto" w:fill="auto"/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AU"/>
              </w:rPr>
              <w:instrText>MethParameter.Type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AU"/>
              </w:rPr>
              <w:t>array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MethParameter.Kind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in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>]</w: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b w:val="0"/>
                <w:bCs w:val="0"/>
                <w:color w:val="000000"/>
                <w:u w:val="none"/>
                <w:shd w:val="clear" w:color="auto" w:fill="auto"/>
                <w:lang w:val="en-AU"/>
              </w:rPr>
              <w:instrText>MethParameter.Name</w:instrTex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eastAsia="Times New Roman"/>
                <w:b w:val="0"/>
                <w:bCs w:val="0"/>
                <w:color w:val="000000"/>
                <w:u w:val="none"/>
                <w:shd w:val="clear" w:color="auto" w:fill="auto"/>
                <w:lang w:val="en-AU"/>
              </w:rPr>
              <w:t>data</w: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MethParameter.Notes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</w:p>
        </w:tc>
        <w:bookmarkEnd w:id="24"/>
      </w:tr>
      <w:bookmarkStart w:id="25" w:name="BKM_DBCE80E7_11D8_4a08_9A1E_310C04398393"/>
      <w:tr w:rsidR="00000000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Meth.Static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Meth.Name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editarPerfil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  <w:p w:rsidR="00000000" w:rsidRDefault="00B07DDA">
            <w:pPr>
              <w:pStyle w:val="Code"/>
              <w:shd w:val="clear" w:color="auto" w:fill="auto"/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AU"/>
              </w:rPr>
              <w:instrText>MethParameter.Type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AU"/>
              </w:rPr>
              <w:t>String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MethParameter.Kind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in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>]</w: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b w:val="0"/>
                <w:bCs w:val="0"/>
                <w:color w:val="000000"/>
                <w:u w:val="none"/>
                <w:shd w:val="clear" w:color="auto" w:fill="auto"/>
                <w:lang w:val="en-AU"/>
              </w:rPr>
              <w:instrText>MethParameter.Name</w:instrTex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eastAsia="Times New Roman"/>
                <w:b w:val="0"/>
                <w:bCs w:val="0"/>
                <w:color w:val="000000"/>
                <w:u w:val="none"/>
                <w:shd w:val="clear" w:color="auto" w:fill="auto"/>
                <w:lang w:val="en-AU"/>
              </w:rPr>
              <w:t>password</w: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MethParameter.Notes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AU"/>
              </w:rPr>
              <w:instrText>MethParameter.Type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MethParameter.Kind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in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>]</w: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b w:val="0"/>
                <w:bCs w:val="0"/>
                <w:color w:val="000000"/>
                <w:u w:val="none"/>
                <w:shd w:val="clear" w:color="auto" w:fill="auto"/>
                <w:lang w:val="en-AU"/>
              </w:rPr>
              <w:instrText>MethParameter.Name</w:instrTex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eastAsia="Times New Roman"/>
                <w:b w:val="0"/>
                <w:bCs w:val="0"/>
                <w:color w:val="000000"/>
                <w:u w:val="none"/>
                <w:shd w:val="clear" w:color="auto" w:fill="auto"/>
                <w:lang w:val="en-AU"/>
              </w:rPr>
              <w:t>id</w: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MethParameter.Notes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</w:p>
        </w:tc>
        <w:bookmarkEnd w:id="25"/>
      </w:tr>
      <w:bookmarkStart w:id="26" w:name="BKM_5DF15989_B48A_42c9_9389_3A20EE4B9E7B"/>
      <w:tr w:rsidR="00000000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Meth.Static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Meth.Name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insertarMensaje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  <w:p w:rsidR="00000000" w:rsidRDefault="00B07DDA">
            <w:pPr>
              <w:pStyle w:val="Code"/>
              <w:shd w:val="clear" w:color="auto" w:fill="auto"/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AU"/>
              </w:rPr>
              <w:instrText>MethParameter.Type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AU"/>
              </w:rPr>
              <w:t>array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MethParameter.Kind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in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>]</w: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b w:val="0"/>
                <w:bCs w:val="0"/>
                <w:color w:val="000000"/>
                <w:u w:val="none"/>
                <w:shd w:val="clear" w:color="auto" w:fill="auto"/>
                <w:lang w:val="en-AU"/>
              </w:rPr>
              <w:instrText>MethParameter.Name</w:instrTex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eastAsia="Times New Roman"/>
                <w:b w:val="0"/>
                <w:bCs w:val="0"/>
                <w:color w:val="000000"/>
                <w:u w:val="none"/>
                <w:shd w:val="clear" w:color="auto" w:fill="auto"/>
                <w:lang w:val="en-AU"/>
              </w:rPr>
              <w:t>data</w: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MethParameter.Notes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</w:p>
        </w:tc>
        <w:bookmarkEnd w:id="26"/>
      </w:tr>
      <w:bookmarkStart w:id="27" w:name="BKM_016EF1FA_DF3B_4b32_882C_A594F4E8ED4B"/>
      <w:tr w:rsidR="00000000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Meth.Static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Meth.Name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insertarUsuario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  <w:p w:rsidR="00000000" w:rsidRDefault="00B07DDA">
            <w:pPr>
              <w:pStyle w:val="Code"/>
              <w:shd w:val="clear" w:color="auto" w:fill="auto"/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AU"/>
              </w:rPr>
              <w:instrText>MethParameter.Type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AU"/>
              </w:rPr>
              <w:t>array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MethParameter.Kind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in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>]</w: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b w:val="0"/>
                <w:bCs w:val="0"/>
                <w:color w:val="000000"/>
                <w:u w:val="none"/>
                <w:shd w:val="clear" w:color="auto" w:fill="auto"/>
                <w:lang w:val="en-AU"/>
              </w:rPr>
              <w:instrText>MethParameter.Name</w:instrTex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eastAsia="Times New Roman"/>
                <w:b w:val="0"/>
                <w:bCs w:val="0"/>
                <w:color w:val="000000"/>
                <w:u w:val="none"/>
                <w:shd w:val="clear" w:color="auto" w:fill="auto"/>
                <w:lang w:val="en-AU"/>
              </w:rPr>
              <w:t>data</w: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MethParameter.Notes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</w:p>
        </w:tc>
        <w:bookmarkEnd w:id="27"/>
      </w:tr>
      <w:bookmarkStart w:id="28" w:name="BKM_ADCD8642_3B56_443f_8A68_C6638DCB3161"/>
      <w:tr w:rsidR="00000000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Meth.Static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Meth.Name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listaGrupos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  <w:p w:rsidR="00000000" w:rsidRDefault="00B07DDA">
            <w:pPr>
              <w:pStyle w:val="Code"/>
              <w:shd w:val="clear" w:color="auto" w:fill="auto"/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</w:p>
        </w:tc>
        <w:bookmarkEnd w:id="28"/>
      </w:tr>
      <w:bookmarkStart w:id="29" w:name="BKM_EE5AA774_5EAD_4c44_A085_343ECF3DB36F"/>
      <w:tr w:rsidR="00000000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Meth.Static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Meth.Name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listarMensajes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eth.Notes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  <w:p w:rsidR="00000000" w:rsidRDefault="00B07DDA">
            <w:pPr>
              <w:pStyle w:val="Code"/>
              <w:shd w:val="clear" w:color="auto" w:fill="auto"/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</w:p>
        </w:tc>
        <w:bookmarkEnd w:id="29"/>
      </w:tr>
      <w:bookmarkStart w:id="30" w:name="BKM_5D750CAA_5F6F_4ac8_B026_D22000084F59"/>
      <w:tr w:rsidR="00000000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Meth.Static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Meth.Name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listaUsuarios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  <w:p w:rsidR="00000000" w:rsidRDefault="00B07DDA">
            <w:pPr>
              <w:pStyle w:val="Code"/>
              <w:shd w:val="clear" w:color="auto" w:fill="auto"/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</w:p>
        </w:tc>
        <w:bookmarkEnd w:id="30"/>
      </w:tr>
    </w:tbl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bookmarkEnd w:id="20"/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 </w:t>
      </w:r>
      <w:bookmarkEnd w:id="4"/>
      <w:bookmarkEnd w:id="5"/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bookmarkStart w:id="31" w:name="Android"/>
    <w:bookmarkStart w:id="32" w:name="BKM_9E5C484C_C1C4_4528_B6FF_1DCE4EA297A8"/>
    <w:p w:rsidR="00000000" w:rsidRDefault="00B07DDA">
      <w:pPr>
        <w:pStyle w:val="Ttulo3"/>
        <w:shd w:val="clear" w:color="auto" w:fill="auto"/>
        <w:rPr>
          <w:rFonts w:ascii="Arial" w:eastAsia="Times New Roman" w:hAnsi="Arial" w:cs="Arial"/>
          <w:shd w:val="clear" w:color="auto" w:fill="auto"/>
          <w:lang w:val="en-US"/>
        </w:rPr>
      </w:pP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begin" w:fldLock="1"/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instrText xml:space="preserve">MERGEFIELD </w:instrText>
      </w:r>
      <w:r>
        <w:rPr>
          <w:rFonts w:ascii="Arial" w:eastAsia="Times New Roman" w:hAnsi="Arial" w:cs="Arial"/>
          <w:shd w:val="clear" w:color="auto" w:fill="auto"/>
          <w:lang w:val="en-AU"/>
        </w:rPr>
        <w:instrText>Pkg.Name</w:instrText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separate"/>
      </w:r>
      <w:r>
        <w:rPr>
          <w:rFonts w:ascii="Arial" w:eastAsia="Times New Roman" w:hAnsi="Arial" w:cs="Arial"/>
          <w:shd w:val="clear" w:color="auto" w:fill="auto"/>
          <w:lang w:val="en-AU"/>
        </w:rPr>
        <w:t>Android</w:t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end"/>
      </w:r>
      <w:r>
        <w:rPr>
          <w:rFonts w:ascii="Arial" w:eastAsia="Times New Roman" w:hAnsi="Arial" w:cs="Arial"/>
          <w:shd w:val="clear" w:color="auto" w:fill="auto"/>
          <w:lang w:val="en-US"/>
        </w:rPr>
        <w:t xml:space="preserve"> </w:t>
      </w:r>
    </w:p>
    <w:p w:rsidR="00000000" w:rsidRDefault="00B07DDA">
      <w:pPr>
        <w:shd w:val="clear" w:color="auto" w:fill="auto"/>
        <w:rPr>
          <w:rFonts w:eastAsia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T</w:t>
      </w:r>
      <w:r>
        <w:rPr>
          <w:rStyle w:val="FieldLabel"/>
          <w:rFonts w:eastAsia="Times New Roman"/>
          <w:shd w:val="clear" w:color="auto" w:fill="auto"/>
        </w:rPr>
        <w:t>ipo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eastAsia="Times New Roman"/>
          <w:color w:val="000000"/>
          <w:shd w:val="clear" w:color="auto" w:fill="auto"/>
          <w:lang w:val="en-GB"/>
        </w:rPr>
        <w:tab/>
      </w:r>
      <w:r>
        <w:rPr>
          <w:rFonts w:eastAsia="Times New Roman"/>
          <w:color w:val="000000"/>
          <w:shd w:val="clear" w:color="auto" w:fill="auto"/>
          <w:lang w:val="en-GB"/>
        </w:rPr>
        <w:tab/>
      </w:r>
      <w:r>
        <w:rPr>
          <w:rStyle w:val="Objecttype"/>
          <w:rFonts w:eastAsia="Times New Roman"/>
          <w:color w:val="000000"/>
          <w:shd w:val="clear" w:color="auto" w:fill="auto"/>
          <w:lang w:val="en-US"/>
        </w:rPr>
        <w:t>Pa</w:t>
      </w:r>
      <w:r>
        <w:rPr>
          <w:rStyle w:val="Objecttype"/>
          <w:rFonts w:eastAsia="Times New Roman"/>
          <w:color w:val="000000"/>
          <w:shd w:val="clear" w:color="auto" w:fill="auto"/>
        </w:rPr>
        <w:t>quete</w:t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t xml:space="preserve"> </w:t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AU"/>
        </w:rPr>
        <w:instrText>Pkg.Stereotype</w:instrText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</w:rPr>
        <w:lastRenderedPageBreak/>
        <w:t>Estado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Pkg.Status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Proposed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GB"/>
        </w:rPr>
        <w:t>Versi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ón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Pkg.Version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Fase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Pkg.Phase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>.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</w:rPr>
        <w:t>Paquete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Pkg.ParentPackage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Class Model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Detal</w:t>
      </w:r>
      <w:r>
        <w:rPr>
          <w:rStyle w:val="FieldLabel"/>
          <w:rFonts w:eastAsia="Times New Roman"/>
          <w:shd w:val="clear" w:color="auto" w:fill="auto"/>
        </w:rPr>
        <w:t>le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t>Crea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do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el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fldChar w:fldCharType="begin" w:fldLock="1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instrText>MERGEFIELD Pkg.DateCreatedShort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>19/11/2005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Última modificación el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instrText>Pkg.DateModifiedShort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>15/11/2016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GUID: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Pkg.GUID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{9E5C484C-C1C4-4528-B6FF-1DCE4EA297A8}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Pkg.Notes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bookmarkStart w:id="33" w:name="BKM_D96D88CE_4ACD_4202_9AE5_49E374FAFA7B"/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  <w:lang w:val="en-AU"/>
        </w:rPr>
        <w:instrText>Diagram.Name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  <w:lang w:val="en-AU"/>
        </w:rPr>
        <w:t>Android_Views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-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 xml:space="preserve">(diagrama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instrText>Diagram.Type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>ó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>gico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fldChar w:fldCharType="end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t xml:space="preserve"> ) 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</w:rPr>
        <w:t>Creado por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Diagram.Author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BRAYAN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hAnsi="Times New Roman" w:cs="Times New Roman"/>
          <w:shd w:val="clear" w:color="auto" w:fill="auto"/>
        </w:rPr>
        <w:t>el</w:t>
      </w:r>
      <w:r>
        <w:rPr>
          <w:rFonts w:ascii="Times New Roman" w:eastAsia="Times New Roman" w:hAnsi="Times New Roman" w:cs="Times New Roman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shd w:val="clear" w:color="auto" w:fill="auto"/>
          <w:lang w:val="en-AU"/>
        </w:rPr>
        <w:instrText>Diagram.DateCreatedShort</w:instrText>
      </w:r>
      <w:r>
        <w:rPr>
          <w:rFonts w:ascii="Times New Roman" w:eastAsia="Times New Roman" w:hAnsi="Times New Roman" w:cs="Times New Roman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shd w:val="clear" w:color="auto" w:fill="auto"/>
          <w:lang w:val="en-AU"/>
        </w:rPr>
        <w:t>15/11/2016</w:t>
      </w:r>
      <w:r>
        <w:rPr>
          <w:rFonts w:ascii="Times New Roman" w:eastAsia="Times New Roman" w:hAnsi="Times New Roman" w:cs="Times New Roman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</w:rPr>
        <w:t>Última modificación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Diagram.DateModifiedShort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15/11/2016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Versi</w:t>
      </w:r>
      <w:r>
        <w:rPr>
          <w:rStyle w:val="FieldLabel"/>
          <w:rFonts w:eastAsia="Times New Roman"/>
          <w:shd w:val="clear" w:color="auto" w:fill="auto"/>
        </w:rPr>
        <w:t>ó</w:t>
      </w:r>
      <w:r>
        <w:rPr>
          <w:rStyle w:val="FieldLabel"/>
          <w:rFonts w:eastAsia="Times New Roman"/>
          <w:shd w:val="clear" w:color="auto" w:fill="auto"/>
          <w:lang w:val="en-US"/>
        </w:rPr>
        <w:t>n: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Diagram.Version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4080"/>
          <w:shd w:val="clear" w:color="auto" w:fill="auto"/>
        </w:rPr>
        <w:t>Bloquedo</w:t>
      </w:r>
      <w:r>
        <w:rPr>
          <w:rFonts w:ascii="Times New Roman" w:eastAsia="Times New Roman" w:hAnsi="Times New Roman" w:cs="Times New Roman"/>
          <w:i/>
          <w:iCs/>
          <w:color w:val="004080"/>
          <w:shd w:val="clear" w:color="auto" w:fill="auto"/>
          <w:lang w:val="en-GB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Diagram.IsLocked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Falso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GUID: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Diagram.GUID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{D96D88CE-4ACD-4202-9AE5-49E374FAFA7B}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Diagram.Notes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934AB1">
      <w:pPr>
        <w:shd w:val="clear" w:color="auto" w:fill="auto"/>
        <w:jc w:val="center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eastAsia="Times New Roman"/>
          <w:noProof/>
          <w:shd w:val="clear" w:color="auto" w:fill="auto"/>
          <w:lang w:val="en-GB"/>
        </w:rPr>
        <w:drawing>
          <wp:inline distT="0" distB="0" distL="0" distR="0">
            <wp:extent cx="5954395" cy="4444365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07DDA">
      <w:pPr>
        <w:shd w:val="clear" w:color="auto" w:fill="auto"/>
        <w:jc w:val="center"/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</w:pPr>
      <w:r>
        <w:rPr>
          <w:rFonts w:eastAsia="Times New Roman"/>
          <w:color w:val="000000"/>
          <w:shd w:val="clear" w:color="auto" w:fill="auto"/>
        </w:rPr>
        <w:t>Imagen</w:t>
      </w:r>
      <w:r>
        <w:rPr>
          <w:rFonts w:eastAsia="Times New Roman"/>
          <w:color w:val="000000"/>
          <w:shd w:val="clear" w:color="auto" w:fill="auto"/>
          <w:lang w:val="en-GB"/>
        </w:rPr>
        <w:t>: 3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bookmarkEnd w:id="33"/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bookmarkStart w:id="34" w:name="BKM_A36F6EA0_4575_418f_9E02_A71CB6DC6ED1"/>
    <w:p w:rsidR="00000000" w:rsidRDefault="00B07DDA">
      <w:pPr>
        <w:pStyle w:val="Ttulo4"/>
        <w:shd w:val="clear" w:color="auto" w:fill="auto"/>
        <w:rPr>
          <w:rFonts w:ascii="Arial" w:eastAsia="Times New Roman" w:hAnsi="Arial" w:cs="Arial"/>
          <w:shd w:val="clear" w:color="auto" w:fill="auto"/>
          <w:lang w:val="en-US"/>
        </w:rPr>
      </w:pP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begin" w:fldLock="1"/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instrText xml:space="preserve">MERGEFIELD </w:instrText>
      </w:r>
      <w:r>
        <w:rPr>
          <w:rFonts w:ascii="Arial" w:eastAsia="Times New Roman" w:hAnsi="Arial" w:cs="Arial"/>
          <w:shd w:val="clear" w:color="auto" w:fill="auto"/>
          <w:lang w:val="en-AU"/>
        </w:rPr>
        <w:instrText>Element.Name</w:instrText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separate"/>
      </w:r>
      <w:r>
        <w:rPr>
          <w:rFonts w:ascii="Arial" w:eastAsia="Times New Roman" w:hAnsi="Arial" w:cs="Arial"/>
          <w:shd w:val="clear" w:color="auto" w:fill="auto"/>
          <w:lang w:val="en-AU"/>
        </w:rPr>
        <w:t>BackgroundTask</w:t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T</w:t>
      </w:r>
      <w:r>
        <w:rPr>
          <w:rStyle w:val="FieldLabel"/>
          <w:rFonts w:eastAsia="Times New Roman"/>
          <w:shd w:val="clear" w:color="auto" w:fill="auto"/>
        </w:rPr>
        <w:t>ipo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  <w:lang w:val="en-AU"/>
        </w:rPr>
        <w:t>Clase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color w:val="000000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</w:rPr>
        <w:t>Estado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Proposed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GB"/>
        </w:rPr>
        <w:t>Versi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ó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GB"/>
        </w:rPr>
        <w:t>n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Element.Version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Fas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GB"/>
        </w:rPr>
        <w:t>e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Element.Phase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>.</w:t>
      </w:r>
    </w:p>
    <w:p w:rsidR="00000000" w:rsidRDefault="00B07DDA">
      <w:pPr>
        <w:shd w:val="clear" w:color="auto" w:fill="auto"/>
        <w:rPr>
          <w:rFonts w:eastAsia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Pa</w:t>
      </w:r>
      <w:r>
        <w:rPr>
          <w:rStyle w:val="FieldLabel"/>
          <w:rFonts w:eastAsia="Times New Roman"/>
          <w:shd w:val="clear" w:color="auto" w:fill="auto"/>
        </w:rPr>
        <w:t>quete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Element.ParentPackage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Android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    </w:t>
      </w:r>
      <w:r>
        <w:rPr>
          <w:rStyle w:val="FieldLabel"/>
          <w:rFonts w:eastAsia="Times New Roman"/>
          <w:shd w:val="clear" w:color="auto" w:fill="auto"/>
        </w:rPr>
        <w:t>Palabras claves</w:t>
      </w:r>
      <w:r>
        <w:rPr>
          <w:rStyle w:val="FieldLabel"/>
          <w:rFonts w:eastAsia="Times New Roman"/>
          <w:shd w:val="clear" w:color="auto" w:fill="auto"/>
          <w:lang w:val="en-US"/>
        </w:rPr>
        <w:t xml:space="preserve">:  </w:t>
      </w:r>
      <w:r>
        <w:rPr>
          <w:rStyle w:val="FieldLabel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FieldLabel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FieldLabel"/>
          <w:rFonts w:eastAsia="Times New Roman"/>
          <w:i w:val="0"/>
          <w:iCs w:val="0"/>
          <w:color w:val="0F0F0F"/>
          <w:shd w:val="clear" w:color="auto" w:fill="auto"/>
          <w:lang w:val="en-AU"/>
        </w:rPr>
        <w:instrText>Element.Tag</w:instrText>
      </w:r>
      <w:r>
        <w:rPr>
          <w:rStyle w:val="FieldLabel"/>
          <w:rFonts w:eastAsia="Times New Roman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Detal</w:t>
      </w:r>
      <w:r>
        <w:rPr>
          <w:rStyle w:val="FieldLabel"/>
          <w:rFonts w:eastAsia="Times New Roman"/>
          <w:shd w:val="clear" w:color="auto" w:fill="auto"/>
        </w:rPr>
        <w:t>le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Creado el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instrText>Element.DateCreatedShort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>15/11/2016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Última modificación el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instrText>Element.DateModifiedShort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>15/11/2016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>.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GUID: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Element.GUID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{A36F6EA0-4575-418f-9E02-A71CB6DC6ED1}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shd w:val="clear" w:color="auto" w:fill="auto"/>
        <w:rPr>
          <w:rFonts w:eastAsia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Element.Notes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34AB1" w:rsidTr="00934AB1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07DDA">
            <w:pPr>
              <w:pStyle w:val="ListHeader"/>
              <w:shd w:val="clear" w:color="auto" w:fill="auto"/>
              <w:rPr>
                <w:rFonts w:eastAsia="Times New Roman"/>
                <w:shd w:val="clear" w:color="auto" w:fill="auto"/>
                <w:lang w:val="en-US"/>
              </w:rPr>
            </w:pPr>
            <w:r>
              <w:rPr>
                <w:rFonts w:eastAsia="Times New Roman"/>
                <w:u w:val="single"/>
                <w:shd w:val="clear" w:color="auto" w:fill="auto"/>
              </w:rPr>
              <w:t>Propiedades Personalizadas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07DDA">
            <w:pPr>
              <w:shd w:val="clear" w:color="auto" w:fill="auto"/>
              <w:jc w:val="right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Wingdings" w:eastAsia="Times New Roman" w:hAnsi="Wingdings" w:cs="Wingdings"/>
                <w:color w:val="000000"/>
                <w:shd w:val="clear" w:color="auto" w:fill="auto"/>
                <w:lang w:val="en-GB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CustomProperty.Name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isActive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CustomProperty.Value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Falso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</w:tr>
    </w:tbl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US"/>
        </w:rPr>
      </w:pPr>
    </w:p>
    <w:p w:rsidR="00000000" w:rsidRDefault="00B07DDA">
      <w:pPr>
        <w:pStyle w:val="ListHeader"/>
        <w:shd w:val="clear" w:color="auto" w:fill="auto"/>
        <w:rPr>
          <w:rFonts w:eastAsia="Times New Roman"/>
          <w:shd w:val="clear" w:color="auto" w:fill="auto"/>
          <w:lang w:val="en-US"/>
        </w:rPr>
      </w:pPr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Conector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color w:val="000000"/>
                <w:shd w:val="clear" w:color="auto" w:fill="auto"/>
                <w:lang w:val="en-AU"/>
              </w:rPr>
              <w:instrText>Connector.Type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Style w:val="Objecttype"/>
                <w:rFonts w:eastAsia="Times New Roman"/>
                <w:color w:val="000000"/>
                <w:shd w:val="clear" w:color="auto" w:fill="auto"/>
                <w:lang w:val="en-AU"/>
              </w:rPr>
              <w:t>Dependencia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ConnSource.Scope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MainActivity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ConnTarget.Scope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BackgroundTask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>Connector.Notes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color w:val="000000"/>
                <w:shd w:val="clear" w:color="auto" w:fill="auto"/>
                <w:lang w:val="en-AU"/>
              </w:rPr>
              <w:instrText>Connector.Type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Style w:val="Objecttype"/>
                <w:rFonts w:eastAsia="Times New Roman"/>
                <w:color w:val="000000"/>
                <w:shd w:val="clear" w:color="auto" w:fill="auto"/>
                <w:lang w:val="en-AU"/>
              </w:rPr>
              <w:t>Dependencia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ConnSource.Scope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MensajeActivity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ConnTarget.Scope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BackgroundTask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>Connector.Notes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>MERGE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FIELD </w:instrText>
            </w:r>
            <w:r>
              <w:rPr>
                <w:rStyle w:val="Objecttype"/>
                <w:rFonts w:eastAsia="Times New Roman"/>
                <w:color w:val="000000"/>
                <w:shd w:val="clear" w:color="auto" w:fill="auto"/>
                <w:lang w:val="en-AU"/>
              </w:rPr>
              <w:instrText>Connector.Type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Style w:val="Objecttype"/>
                <w:rFonts w:eastAsia="Times New Roman"/>
                <w:color w:val="000000"/>
                <w:shd w:val="clear" w:color="auto" w:fill="auto"/>
                <w:lang w:val="en-AU"/>
              </w:rPr>
              <w:t>Dependencia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ConnSource.Scope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LoginActivity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ConnTarget.Scope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BackgroundTask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>Connector.Notes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</w:tc>
      </w:tr>
    </w:tbl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bookmarkStart w:id="35" w:name="BKM_05E00789_8E44_4bb6_BB5B_F37045F0AD62"/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pStyle w:val="ListHeader"/>
        <w:shd w:val="clear" w:color="auto" w:fill="auto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Atribut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Att.Name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context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Context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bookmarkEnd w:id="35"/>
      </w:tr>
      <w:bookmarkStart w:id="36" w:name="BKM_ED35F45F_2100_4782_A586_33A5CEF3AA72"/>
      <w:tr w:rsidR="00000000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Att.Name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JSON_STRING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bookmarkEnd w:id="36"/>
      </w:tr>
      <w:bookmarkStart w:id="37" w:name="BKM_DFEB6AC3_2190_4140_BC4E_671E2A02A999"/>
      <w:tr w:rsidR="00000000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Att.Name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jsonArray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 xml:space="preserve">JSONArray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bookmarkEnd w:id="37"/>
      </w:tr>
      <w:bookmarkStart w:id="38" w:name="BKM_AD983F76_C5CD_4fdf_9DD1_D8E992CD0342"/>
      <w:tr w:rsidR="00000000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Att.Name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jsonObject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JSONObject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bookmarkEnd w:id="38"/>
      </w:tr>
    </w:tbl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bookmarkStart w:id="39" w:name="BKM_88F093F8_B0C6_4928_AD60_6C4D2EAD6740"/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pStyle w:val="ListHeader"/>
        <w:shd w:val="clear" w:color="auto" w:fill="auto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  <w:lang w:val="en-US"/>
        </w:rPr>
        <w:t>Opera</w:t>
      </w:r>
      <w:r>
        <w:rPr>
          <w:rFonts w:eastAsia="Times New Roman"/>
          <w:u w:val="single"/>
          <w:shd w:val="clear" w:color="auto" w:fill="auto"/>
        </w:rPr>
        <w:t>c</w:t>
      </w:r>
      <w:r>
        <w:rPr>
          <w:rFonts w:eastAsia="Times New Roman"/>
          <w:u w:val="single"/>
          <w:shd w:val="clear" w:color="auto" w:fill="auto"/>
          <w:lang w:val="en-US"/>
        </w:rPr>
        <w:t>ion</w:t>
      </w:r>
      <w:r>
        <w:rPr>
          <w:rFonts w:eastAsia="Times New Roman"/>
          <w:u w:val="single"/>
          <w:shd w:val="clear" w:color="auto" w:fill="auto"/>
        </w:rPr>
        <w:t>e</w:t>
      </w:r>
      <w:r>
        <w:rPr>
          <w:rFonts w:eastAsia="Times New Roman"/>
          <w:u w:val="single"/>
          <w:shd w:val="clear" w:color="auto" w:fill="auto"/>
          <w:lang w:val="en-US"/>
        </w:rPr>
        <w:t>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Met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odo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Par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á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met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ros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Meth.Static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Meth.Name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doInBackground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  <w:p w:rsidR="00000000" w:rsidRDefault="00B07DDA">
            <w:pPr>
              <w:pStyle w:val="Code"/>
              <w:shd w:val="clear" w:color="auto" w:fill="auto"/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AU"/>
              </w:rPr>
              <w:instrText>MethParameter.Type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AU"/>
              </w:rPr>
              <w:t>params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MethParameter.Kind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in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>]</w: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b w:val="0"/>
                <w:bCs w:val="0"/>
                <w:color w:val="000000"/>
                <w:u w:val="none"/>
                <w:shd w:val="clear" w:color="auto" w:fill="auto"/>
                <w:lang w:val="en-AU"/>
              </w:rPr>
              <w:instrText>MethParameter.Name</w:instrTex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eastAsia="Times New Roman"/>
                <w:b w:val="0"/>
                <w:bCs w:val="0"/>
                <w:color w:val="000000"/>
                <w:u w:val="none"/>
                <w:shd w:val="clear" w:color="auto" w:fill="auto"/>
                <w:lang w:val="en-AU"/>
              </w:rPr>
              <w:t>Void</w: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MethParameter.Notes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</w:p>
        </w:tc>
        <w:bookmarkEnd w:id="39"/>
      </w:tr>
      <w:bookmarkStart w:id="40" w:name="BKM_CEACD9F7_25C4_4752_82F3_E43A804B7EF8"/>
      <w:tr w:rsidR="00000000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Meth.Static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Meth.Name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onPostExecute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  <w:p w:rsidR="00000000" w:rsidRDefault="00B07DDA">
            <w:pPr>
              <w:pStyle w:val="Code"/>
              <w:shd w:val="clear" w:color="auto" w:fill="auto"/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AU"/>
              </w:rPr>
              <w:instrText>MethParameter.Type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AU"/>
              </w:rPr>
              <w:t>String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MethParameter.Kind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in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>]</w: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b w:val="0"/>
                <w:bCs w:val="0"/>
                <w:color w:val="000000"/>
                <w:u w:val="none"/>
                <w:shd w:val="clear" w:color="auto" w:fill="auto"/>
                <w:lang w:val="en-AU"/>
              </w:rPr>
              <w:instrText>MethParameter.Name</w:instrTex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eastAsia="Times New Roman"/>
                <w:b w:val="0"/>
                <w:bCs w:val="0"/>
                <w:color w:val="000000"/>
                <w:u w:val="none"/>
                <w:shd w:val="clear" w:color="auto" w:fill="auto"/>
                <w:lang w:val="en-AU"/>
              </w:rPr>
              <w:t>result</w:t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MethParameter.Notes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</w:p>
        </w:tc>
        <w:bookmarkEnd w:id="40"/>
      </w:tr>
      <w:bookmarkStart w:id="41" w:name="BKM_C27D42F7_4DA6_4fa7_9A05_49982B562EE5"/>
      <w:tr w:rsidR="00000000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Meth.Static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Meth.Name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onPreExecute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  <w:p w:rsidR="00000000" w:rsidRDefault="00B07DDA">
            <w:pPr>
              <w:pStyle w:val="Code"/>
              <w:shd w:val="clear" w:color="auto" w:fill="auto"/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</w:p>
        </w:tc>
        <w:bookmarkEnd w:id="41"/>
      </w:tr>
    </w:tbl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bookmarkEnd w:id="34"/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bookmarkStart w:id="42" w:name="BKM_DAEBE0F6_3A7C_476d_9D7C_09F0D270FD67"/>
    <w:p w:rsidR="00000000" w:rsidRDefault="00B07DDA">
      <w:pPr>
        <w:pStyle w:val="Ttulo4"/>
        <w:shd w:val="clear" w:color="auto" w:fill="auto"/>
        <w:rPr>
          <w:rFonts w:ascii="Arial" w:eastAsia="Times New Roman" w:hAnsi="Arial" w:cs="Arial"/>
          <w:shd w:val="clear" w:color="auto" w:fill="auto"/>
          <w:lang w:val="en-US"/>
        </w:rPr>
      </w:pP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begin" w:fldLock="1"/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instrText xml:space="preserve">MERGEFIELD </w:instrText>
      </w:r>
      <w:r>
        <w:rPr>
          <w:rFonts w:ascii="Arial" w:eastAsia="Times New Roman" w:hAnsi="Arial" w:cs="Arial"/>
          <w:shd w:val="clear" w:color="auto" w:fill="auto"/>
          <w:lang w:val="en-AU"/>
        </w:rPr>
        <w:instrText>Element.Name</w:instrText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separate"/>
      </w:r>
      <w:r>
        <w:rPr>
          <w:rFonts w:ascii="Arial" w:eastAsia="Times New Roman" w:hAnsi="Arial" w:cs="Arial"/>
          <w:shd w:val="clear" w:color="auto" w:fill="auto"/>
          <w:lang w:val="en-AU"/>
        </w:rPr>
        <w:t>Grupo</w:t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T</w:t>
      </w:r>
      <w:r>
        <w:rPr>
          <w:rStyle w:val="FieldLabel"/>
          <w:rFonts w:eastAsia="Times New Roman"/>
          <w:shd w:val="clear" w:color="auto" w:fill="auto"/>
        </w:rPr>
        <w:t>ipo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  <w:lang w:val="en-AU"/>
        </w:rPr>
        <w:t>Clase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color w:val="000000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</w:rPr>
        <w:t>Estado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Proposed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GB"/>
        </w:rPr>
        <w:t>Versi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ó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GB"/>
        </w:rPr>
        <w:t>n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Element.Version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Fas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GB"/>
        </w:rPr>
        <w:t>e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Element.Phase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>.</w:t>
      </w:r>
    </w:p>
    <w:p w:rsidR="00000000" w:rsidRDefault="00B07DDA">
      <w:pPr>
        <w:shd w:val="clear" w:color="auto" w:fill="auto"/>
        <w:rPr>
          <w:rFonts w:eastAsia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Pa</w:t>
      </w:r>
      <w:r>
        <w:rPr>
          <w:rStyle w:val="FieldLabel"/>
          <w:rFonts w:eastAsia="Times New Roman"/>
          <w:shd w:val="clear" w:color="auto" w:fill="auto"/>
        </w:rPr>
        <w:t>quete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Element.ParentPackage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Android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    </w:t>
      </w:r>
      <w:r>
        <w:rPr>
          <w:rStyle w:val="FieldLabel"/>
          <w:rFonts w:eastAsia="Times New Roman"/>
          <w:shd w:val="clear" w:color="auto" w:fill="auto"/>
        </w:rPr>
        <w:t>Palabras claves</w:t>
      </w:r>
      <w:r>
        <w:rPr>
          <w:rStyle w:val="FieldLabel"/>
          <w:rFonts w:eastAsia="Times New Roman"/>
          <w:shd w:val="clear" w:color="auto" w:fill="auto"/>
          <w:lang w:val="en-US"/>
        </w:rPr>
        <w:t xml:space="preserve">:  </w:t>
      </w:r>
      <w:r>
        <w:rPr>
          <w:rStyle w:val="FieldLabel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FieldLabel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FieldLabel"/>
          <w:rFonts w:eastAsia="Times New Roman"/>
          <w:i w:val="0"/>
          <w:iCs w:val="0"/>
          <w:color w:val="0F0F0F"/>
          <w:shd w:val="clear" w:color="auto" w:fill="auto"/>
          <w:lang w:val="en-AU"/>
        </w:rPr>
        <w:instrText>Element.Tag</w:instrText>
      </w:r>
      <w:r>
        <w:rPr>
          <w:rStyle w:val="FieldLabel"/>
          <w:rFonts w:eastAsia="Times New Roman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Detal</w:t>
      </w:r>
      <w:r>
        <w:rPr>
          <w:rStyle w:val="FieldLabel"/>
          <w:rFonts w:eastAsia="Times New Roman"/>
          <w:shd w:val="clear" w:color="auto" w:fill="auto"/>
        </w:rPr>
        <w:t>le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Creado el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instrText>Element.DateCreatedShort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>15/11/2016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Última modificación el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instrText>Element.DateModifiedShort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>15/11/2016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>.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GUID: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Element.GUID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{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DAEBE0F6-3A7C-476d-9D7C-09F0D270FD67}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shd w:val="clear" w:color="auto" w:fill="auto"/>
        <w:rPr>
          <w:rFonts w:eastAsia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Element.Notes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34AB1" w:rsidTr="00934AB1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07DDA">
            <w:pPr>
              <w:pStyle w:val="ListHeader"/>
              <w:shd w:val="clear" w:color="auto" w:fill="auto"/>
              <w:rPr>
                <w:rFonts w:eastAsia="Times New Roman"/>
                <w:shd w:val="clear" w:color="auto" w:fill="auto"/>
                <w:lang w:val="en-US"/>
              </w:rPr>
            </w:pPr>
            <w:r>
              <w:rPr>
                <w:rFonts w:eastAsia="Times New Roman"/>
                <w:u w:val="single"/>
                <w:shd w:val="clear" w:color="auto" w:fill="auto"/>
              </w:rPr>
              <w:t>Propiedades Personalizadas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07DDA">
            <w:pPr>
              <w:shd w:val="clear" w:color="auto" w:fill="auto"/>
              <w:jc w:val="right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Wingdings" w:eastAsia="Times New Roman" w:hAnsi="Wingdings" w:cs="Wingdings"/>
                <w:color w:val="000000"/>
                <w:shd w:val="clear" w:color="auto" w:fill="auto"/>
                <w:lang w:val="en-GB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CustomProperty.Name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isActive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CustomProperty.Value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Falso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</w:tr>
    </w:tbl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bookmarkStart w:id="43" w:name="BKM_63EF8A25_5922_4f60_9B42_92D7A6722489"/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pStyle w:val="ListHeader"/>
        <w:shd w:val="clear" w:color="auto" w:fill="auto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Atribut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Att.Name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id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bookmarkEnd w:id="43"/>
      </w:tr>
      <w:bookmarkStart w:id="44" w:name="BKM_7754373A_2B5E_4d3c_BBE9_EEA7FA607D47"/>
      <w:tr w:rsidR="00000000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Att.Name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nombre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bookmarkEnd w:id="44"/>
      </w:tr>
    </w:tbl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bookmarkEnd w:id="42"/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bookmarkStart w:id="45" w:name="BKM_83BF40C4_2E07_43d7_A5E7_8E718BC3F40D"/>
    <w:p w:rsidR="00000000" w:rsidRDefault="00B07DDA">
      <w:pPr>
        <w:pStyle w:val="Ttulo4"/>
        <w:shd w:val="clear" w:color="auto" w:fill="auto"/>
        <w:rPr>
          <w:rFonts w:ascii="Arial" w:eastAsia="Times New Roman" w:hAnsi="Arial" w:cs="Arial"/>
          <w:shd w:val="clear" w:color="auto" w:fill="auto"/>
          <w:lang w:val="en-US"/>
        </w:rPr>
      </w:pP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begin" w:fldLock="1"/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instrText xml:space="preserve">MERGEFIELD </w:instrText>
      </w:r>
      <w:r>
        <w:rPr>
          <w:rFonts w:ascii="Arial" w:eastAsia="Times New Roman" w:hAnsi="Arial" w:cs="Arial"/>
          <w:shd w:val="clear" w:color="auto" w:fill="auto"/>
          <w:lang w:val="en-AU"/>
        </w:rPr>
        <w:instrText>Element.Name</w:instrText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separate"/>
      </w:r>
      <w:r>
        <w:rPr>
          <w:rFonts w:ascii="Arial" w:eastAsia="Times New Roman" w:hAnsi="Arial" w:cs="Arial"/>
          <w:shd w:val="clear" w:color="auto" w:fill="auto"/>
          <w:lang w:val="en-AU"/>
        </w:rPr>
        <w:t>GrupoAdapter</w:t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T</w:t>
      </w:r>
      <w:r>
        <w:rPr>
          <w:rStyle w:val="FieldLabel"/>
          <w:rFonts w:eastAsia="Times New Roman"/>
          <w:shd w:val="clear" w:color="auto" w:fill="auto"/>
        </w:rPr>
        <w:t>ipo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  <w:lang w:val="en-AU"/>
        </w:rPr>
        <w:t>Clase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color w:val="000000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</w:rPr>
        <w:lastRenderedPageBreak/>
        <w:t>Estado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Proposed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GB"/>
        </w:rPr>
        <w:t>Versi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ó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GB"/>
        </w:rPr>
        <w:t>n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Element.Version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Fas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GB"/>
        </w:rPr>
        <w:t>e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Element.Phase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>.</w:t>
      </w:r>
    </w:p>
    <w:p w:rsidR="00000000" w:rsidRDefault="00B07DDA">
      <w:pPr>
        <w:shd w:val="clear" w:color="auto" w:fill="auto"/>
        <w:rPr>
          <w:rFonts w:eastAsia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Pa</w:t>
      </w:r>
      <w:r>
        <w:rPr>
          <w:rStyle w:val="FieldLabel"/>
          <w:rFonts w:eastAsia="Times New Roman"/>
          <w:shd w:val="clear" w:color="auto" w:fill="auto"/>
        </w:rPr>
        <w:t>quete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Element.ParentPackage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Android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    </w:t>
      </w:r>
      <w:r>
        <w:rPr>
          <w:rStyle w:val="FieldLabel"/>
          <w:rFonts w:eastAsia="Times New Roman"/>
          <w:shd w:val="clear" w:color="auto" w:fill="auto"/>
        </w:rPr>
        <w:t>Palabras claves</w:t>
      </w:r>
      <w:r>
        <w:rPr>
          <w:rStyle w:val="FieldLabel"/>
          <w:rFonts w:eastAsia="Times New Roman"/>
          <w:shd w:val="clear" w:color="auto" w:fill="auto"/>
          <w:lang w:val="en-US"/>
        </w:rPr>
        <w:t xml:space="preserve">:  </w:t>
      </w:r>
      <w:r>
        <w:rPr>
          <w:rStyle w:val="FieldLabel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FieldLabel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FieldLabel"/>
          <w:rFonts w:eastAsia="Times New Roman"/>
          <w:i w:val="0"/>
          <w:iCs w:val="0"/>
          <w:color w:val="0F0F0F"/>
          <w:shd w:val="clear" w:color="auto" w:fill="auto"/>
          <w:lang w:val="en-AU"/>
        </w:rPr>
        <w:instrText>Element.Tag</w:instrText>
      </w:r>
      <w:r>
        <w:rPr>
          <w:rStyle w:val="FieldLabel"/>
          <w:rFonts w:eastAsia="Times New Roman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Detal</w:t>
      </w:r>
      <w:r>
        <w:rPr>
          <w:rStyle w:val="FieldLabel"/>
          <w:rFonts w:eastAsia="Times New Roman"/>
          <w:shd w:val="clear" w:color="auto" w:fill="auto"/>
        </w:rPr>
        <w:t>le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Creado el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instrText>Element.DateCreatedShort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>15/11/2016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Ú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ltima modificación el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instrText>Element.DateModifiedShort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>15/11/2016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>.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GUID: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Element.GUID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{83BF40C4-2E07-43d7-A5E7-8E718BC3F40D}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shd w:val="clear" w:color="auto" w:fill="auto"/>
        <w:rPr>
          <w:rFonts w:eastAsia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Element.Notes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34AB1" w:rsidTr="00934AB1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07DDA">
            <w:pPr>
              <w:pStyle w:val="ListHeader"/>
              <w:shd w:val="clear" w:color="auto" w:fill="auto"/>
              <w:rPr>
                <w:rFonts w:eastAsia="Times New Roman"/>
                <w:shd w:val="clear" w:color="auto" w:fill="auto"/>
                <w:lang w:val="en-US"/>
              </w:rPr>
            </w:pPr>
            <w:r>
              <w:rPr>
                <w:rFonts w:eastAsia="Times New Roman"/>
                <w:u w:val="single"/>
                <w:shd w:val="clear" w:color="auto" w:fill="auto"/>
              </w:rPr>
              <w:t>Propiedades Personalizadas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07DDA">
            <w:pPr>
              <w:shd w:val="clear" w:color="auto" w:fill="auto"/>
              <w:jc w:val="right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Wingdings" w:eastAsia="Times New Roman" w:hAnsi="Wingdings" w:cs="Wingdings"/>
                <w:color w:val="000000"/>
                <w:shd w:val="clear" w:color="auto" w:fill="auto"/>
                <w:lang w:val="en-GB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CustomProperty.Name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isActive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CustomProperty.Value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Falso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</w:tr>
    </w:tbl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bookmarkEnd w:id="45"/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bookmarkStart w:id="46" w:name="BKM_5278525A_0B6F_450b_A080_362D7C50B202"/>
    <w:p w:rsidR="00000000" w:rsidRDefault="00B07DDA">
      <w:pPr>
        <w:pStyle w:val="Ttulo4"/>
        <w:shd w:val="clear" w:color="auto" w:fill="auto"/>
        <w:rPr>
          <w:rFonts w:ascii="Arial" w:eastAsia="Times New Roman" w:hAnsi="Arial" w:cs="Arial"/>
          <w:shd w:val="clear" w:color="auto" w:fill="auto"/>
          <w:lang w:val="en-US"/>
        </w:rPr>
      </w:pP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begin" w:fldLock="1"/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instrText xml:space="preserve">MERGEFIELD </w:instrText>
      </w:r>
      <w:r>
        <w:rPr>
          <w:rFonts w:ascii="Arial" w:eastAsia="Times New Roman" w:hAnsi="Arial" w:cs="Arial"/>
          <w:shd w:val="clear" w:color="auto" w:fill="auto"/>
          <w:lang w:val="en-AU"/>
        </w:rPr>
        <w:instrText>Element.Name</w:instrText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separate"/>
      </w:r>
      <w:r>
        <w:rPr>
          <w:rFonts w:ascii="Arial" w:eastAsia="Times New Roman" w:hAnsi="Arial" w:cs="Arial"/>
          <w:shd w:val="clear" w:color="auto" w:fill="auto"/>
          <w:lang w:val="en-AU"/>
        </w:rPr>
        <w:t>LlenaGrupoActivity</w:t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T</w:t>
      </w:r>
      <w:r>
        <w:rPr>
          <w:rStyle w:val="FieldLabel"/>
          <w:rFonts w:eastAsia="Times New Roman"/>
          <w:shd w:val="clear" w:color="auto" w:fill="auto"/>
        </w:rPr>
        <w:t>ipo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  <w:lang w:val="en-AU"/>
        </w:rPr>
        <w:t>Clase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color w:val="000000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</w:rPr>
        <w:t>Estado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Proposed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GB"/>
        </w:rPr>
        <w:t>Versi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ó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GB"/>
        </w:rPr>
        <w:t>n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Element.Version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Fas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GB"/>
        </w:rPr>
        <w:t>e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Element.Phase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>.</w:t>
      </w:r>
    </w:p>
    <w:p w:rsidR="00000000" w:rsidRDefault="00B07DDA">
      <w:pPr>
        <w:shd w:val="clear" w:color="auto" w:fill="auto"/>
        <w:rPr>
          <w:rFonts w:eastAsia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Pa</w:t>
      </w:r>
      <w:r>
        <w:rPr>
          <w:rStyle w:val="FieldLabel"/>
          <w:rFonts w:eastAsia="Times New Roman"/>
          <w:shd w:val="clear" w:color="auto" w:fill="auto"/>
        </w:rPr>
        <w:t>quete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Element.ParentPackage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Android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    </w:t>
      </w:r>
      <w:r>
        <w:rPr>
          <w:rStyle w:val="FieldLabel"/>
          <w:rFonts w:eastAsia="Times New Roman"/>
          <w:shd w:val="clear" w:color="auto" w:fill="auto"/>
        </w:rPr>
        <w:t>Palabras claves</w:t>
      </w:r>
      <w:r>
        <w:rPr>
          <w:rStyle w:val="FieldLabel"/>
          <w:rFonts w:eastAsia="Times New Roman"/>
          <w:shd w:val="clear" w:color="auto" w:fill="auto"/>
          <w:lang w:val="en-US"/>
        </w:rPr>
        <w:t xml:space="preserve">:  </w:t>
      </w:r>
      <w:r>
        <w:rPr>
          <w:rStyle w:val="FieldLabel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FieldLabel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FieldLabel"/>
          <w:rFonts w:eastAsia="Times New Roman"/>
          <w:i w:val="0"/>
          <w:iCs w:val="0"/>
          <w:color w:val="0F0F0F"/>
          <w:shd w:val="clear" w:color="auto" w:fill="auto"/>
          <w:lang w:val="en-AU"/>
        </w:rPr>
        <w:instrText>Element.Tag</w:instrText>
      </w:r>
      <w:r>
        <w:rPr>
          <w:rStyle w:val="FieldLabel"/>
          <w:rFonts w:eastAsia="Times New Roman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Detal</w:t>
      </w:r>
      <w:r>
        <w:rPr>
          <w:rStyle w:val="FieldLabel"/>
          <w:rFonts w:eastAsia="Times New Roman"/>
          <w:shd w:val="clear" w:color="auto" w:fill="auto"/>
        </w:rPr>
        <w:t>le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Creado el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instrText>Element.DateCreatedShort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>15/11/2016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Última modificación el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instrText>Element.DateModifiedShort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>15/11/2016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>.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GUID: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Element.GUID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{5278525A-0B6F-450b-A080-362D7C50B202}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shd w:val="clear" w:color="auto" w:fill="auto"/>
        <w:rPr>
          <w:rFonts w:eastAsia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Element.Notes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34AB1" w:rsidTr="00934AB1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07DDA">
            <w:pPr>
              <w:pStyle w:val="ListHeader"/>
              <w:shd w:val="clear" w:color="auto" w:fill="auto"/>
              <w:rPr>
                <w:rFonts w:eastAsia="Times New Roman"/>
                <w:shd w:val="clear" w:color="auto" w:fill="auto"/>
                <w:lang w:val="en-US"/>
              </w:rPr>
            </w:pPr>
            <w:r>
              <w:rPr>
                <w:rFonts w:eastAsia="Times New Roman"/>
                <w:u w:val="single"/>
                <w:shd w:val="clear" w:color="auto" w:fill="auto"/>
              </w:rPr>
              <w:t>Propiedades Personalizadas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07DDA">
            <w:pPr>
              <w:shd w:val="clear" w:color="auto" w:fill="auto"/>
              <w:jc w:val="right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Wingdings" w:eastAsia="Times New Roman" w:hAnsi="Wingdings" w:cs="Wingdings"/>
                <w:color w:val="000000"/>
                <w:shd w:val="clear" w:color="auto" w:fill="auto"/>
                <w:lang w:val="en-GB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CustomProperty.Name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isActive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CustomProperty.Value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Falso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</w:tr>
    </w:tbl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bookmarkStart w:id="47" w:name="BKM_2EE34B85_1529_47d4_B27C_928A8447846B"/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pStyle w:val="ListHeader"/>
        <w:shd w:val="clear" w:color="auto" w:fill="auto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Atribut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Att.Name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listViewGrupos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ListView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bookmarkEnd w:id="47"/>
      </w:tr>
      <w:bookmarkStart w:id="48" w:name="BKM_4FBA7B73_D620_4dcb_98BF_AB2765C1B5A7"/>
      <w:tr w:rsidR="00000000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Att.Name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listViewUsuarios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ListView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bookmarkEnd w:id="48"/>
      </w:tr>
    </w:tbl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bookmarkEnd w:id="46"/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bookmarkStart w:id="49" w:name="BKM_90A5B132_7BED_4800_9078_B59788353663"/>
    <w:p w:rsidR="00000000" w:rsidRDefault="00B07DDA">
      <w:pPr>
        <w:pStyle w:val="Ttulo4"/>
        <w:shd w:val="clear" w:color="auto" w:fill="auto"/>
        <w:rPr>
          <w:rFonts w:ascii="Arial" w:eastAsia="Times New Roman" w:hAnsi="Arial" w:cs="Arial"/>
          <w:shd w:val="clear" w:color="auto" w:fill="auto"/>
          <w:lang w:val="en-US"/>
        </w:rPr>
      </w:pP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begin" w:fldLock="1"/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instrText xml:space="preserve">MERGEFIELD </w:instrText>
      </w:r>
      <w:r>
        <w:rPr>
          <w:rFonts w:ascii="Arial" w:eastAsia="Times New Roman" w:hAnsi="Arial" w:cs="Arial"/>
          <w:shd w:val="clear" w:color="auto" w:fill="auto"/>
          <w:lang w:val="en-AU"/>
        </w:rPr>
        <w:instrText>Element.Name</w:instrText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separate"/>
      </w:r>
      <w:r>
        <w:rPr>
          <w:rFonts w:ascii="Arial" w:eastAsia="Times New Roman" w:hAnsi="Arial" w:cs="Arial"/>
          <w:shd w:val="clear" w:color="auto" w:fill="auto"/>
          <w:lang w:val="en-AU"/>
        </w:rPr>
        <w:t>LoginActivity</w:t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T</w:t>
      </w:r>
      <w:r>
        <w:rPr>
          <w:rStyle w:val="FieldLabel"/>
          <w:rFonts w:eastAsia="Times New Roman"/>
          <w:shd w:val="clear" w:color="auto" w:fill="auto"/>
        </w:rPr>
        <w:t>ipo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  <w:lang w:val="en-AU"/>
        </w:rPr>
        <w:t>Clase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color w:val="000000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</w:rPr>
        <w:lastRenderedPageBreak/>
        <w:t>Estado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Proposed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GB"/>
        </w:rPr>
        <w:t>Versi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ó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GB"/>
        </w:rPr>
        <w:t>n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Element.Version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Fas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GB"/>
        </w:rPr>
        <w:t>e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Element.Phase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>.</w:t>
      </w:r>
    </w:p>
    <w:p w:rsidR="00000000" w:rsidRDefault="00B07DDA">
      <w:pPr>
        <w:shd w:val="clear" w:color="auto" w:fill="auto"/>
        <w:rPr>
          <w:rFonts w:eastAsia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Pa</w:t>
      </w:r>
      <w:r>
        <w:rPr>
          <w:rStyle w:val="FieldLabel"/>
          <w:rFonts w:eastAsia="Times New Roman"/>
          <w:shd w:val="clear" w:color="auto" w:fill="auto"/>
        </w:rPr>
        <w:t>quete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Element.ParentPackage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Android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    </w:t>
      </w:r>
      <w:r>
        <w:rPr>
          <w:rStyle w:val="FieldLabel"/>
          <w:rFonts w:eastAsia="Times New Roman"/>
          <w:shd w:val="clear" w:color="auto" w:fill="auto"/>
        </w:rPr>
        <w:t>Palabras claves</w:t>
      </w:r>
      <w:r>
        <w:rPr>
          <w:rStyle w:val="FieldLabel"/>
          <w:rFonts w:eastAsia="Times New Roman"/>
          <w:shd w:val="clear" w:color="auto" w:fill="auto"/>
          <w:lang w:val="en-US"/>
        </w:rPr>
        <w:t xml:space="preserve">:  </w:t>
      </w:r>
      <w:r>
        <w:rPr>
          <w:rStyle w:val="FieldLabel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FieldLabel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FieldLabel"/>
          <w:rFonts w:eastAsia="Times New Roman"/>
          <w:i w:val="0"/>
          <w:iCs w:val="0"/>
          <w:color w:val="0F0F0F"/>
          <w:shd w:val="clear" w:color="auto" w:fill="auto"/>
          <w:lang w:val="en-AU"/>
        </w:rPr>
        <w:instrText>Element.Tag</w:instrText>
      </w:r>
      <w:r>
        <w:rPr>
          <w:rStyle w:val="FieldLabel"/>
          <w:rFonts w:eastAsia="Times New Roman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Detal</w:t>
      </w:r>
      <w:r>
        <w:rPr>
          <w:rStyle w:val="FieldLabel"/>
          <w:rFonts w:eastAsia="Times New Roman"/>
          <w:shd w:val="clear" w:color="auto" w:fill="auto"/>
        </w:rPr>
        <w:t>le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Creado el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instrText>Element.DateCreatedShort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>15/11/2016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Última modificación el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instrText>Element.DateModifiedShort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>15/11/2016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>.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GUID: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Element.GUID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{90A5B132-7BED-4800-9078-B59788353663}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shd w:val="clear" w:color="auto" w:fill="auto"/>
        <w:rPr>
          <w:rFonts w:eastAsia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Element.Notes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34AB1" w:rsidTr="00934AB1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07DDA">
            <w:pPr>
              <w:pStyle w:val="ListHeader"/>
              <w:shd w:val="clear" w:color="auto" w:fill="auto"/>
              <w:rPr>
                <w:rFonts w:eastAsia="Times New Roman"/>
                <w:shd w:val="clear" w:color="auto" w:fill="auto"/>
                <w:lang w:val="en-US"/>
              </w:rPr>
            </w:pPr>
            <w:r>
              <w:rPr>
                <w:rFonts w:eastAsia="Times New Roman"/>
                <w:u w:val="single"/>
                <w:shd w:val="clear" w:color="auto" w:fill="auto"/>
              </w:rPr>
              <w:t>Propiedades Personalizadas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07DDA">
            <w:pPr>
              <w:shd w:val="clear" w:color="auto" w:fill="auto"/>
              <w:jc w:val="right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Wingdings" w:eastAsia="Times New Roman" w:hAnsi="Wingdings" w:cs="Wingdings"/>
                <w:color w:val="000000"/>
                <w:shd w:val="clear" w:color="auto" w:fill="auto"/>
                <w:lang w:val="en-GB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CustomProperty.Name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isActive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CustomProperty.Value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Falso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</w:tr>
    </w:tbl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US"/>
        </w:rPr>
      </w:pPr>
    </w:p>
    <w:p w:rsidR="00000000" w:rsidRDefault="00B07DDA">
      <w:pPr>
        <w:pStyle w:val="ListHeader"/>
        <w:shd w:val="clear" w:color="auto" w:fill="auto"/>
        <w:rPr>
          <w:rFonts w:eastAsia="Times New Roman"/>
          <w:shd w:val="clear" w:color="auto" w:fill="auto"/>
          <w:lang w:val="en-US"/>
        </w:rPr>
      </w:pPr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Conector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color w:val="000000"/>
                <w:shd w:val="clear" w:color="auto" w:fill="auto"/>
                <w:lang w:val="en-AU"/>
              </w:rPr>
              <w:instrText>Connector.Type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Style w:val="Objecttype"/>
                <w:rFonts w:eastAsia="Times New Roman"/>
                <w:color w:val="000000"/>
                <w:shd w:val="clear" w:color="auto" w:fill="auto"/>
                <w:lang w:val="en-AU"/>
              </w:rPr>
              <w:t>Dependencia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ConnSource.Scope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LoginActivity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ConnTarget.Scope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BackgroundTask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>Connector.Notes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</w:tc>
      </w:tr>
    </w:tbl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bookmarkStart w:id="50" w:name="BKM_92F0E21F_A774_4d2c_A995_12E1195E0065"/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pStyle w:val="ListHeader"/>
        <w:shd w:val="clear" w:color="auto" w:fill="auto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Atribut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Att.Name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editTextNick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EditText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Stereotype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bookmarkEnd w:id="50"/>
      </w:tr>
      <w:bookmarkStart w:id="51" w:name="BKM_A6BAA241_3FF4_4ab3_860D_ACA72166BBD9"/>
      <w:tr w:rsidR="00000000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Att.Name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editTextPassoword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EditText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bookmarkEnd w:id="51"/>
      </w:tr>
    </w:tbl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bookmarkEnd w:id="49"/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bookmarkStart w:id="52" w:name="BKM_737BCABC_9102_4136_A012_DA616F2CFF8C"/>
    <w:p w:rsidR="00000000" w:rsidRDefault="00B07DDA">
      <w:pPr>
        <w:pStyle w:val="Ttulo4"/>
        <w:shd w:val="clear" w:color="auto" w:fill="auto"/>
        <w:rPr>
          <w:rFonts w:ascii="Arial" w:eastAsia="Times New Roman" w:hAnsi="Arial" w:cs="Arial"/>
          <w:shd w:val="clear" w:color="auto" w:fill="auto"/>
          <w:lang w:val="en-US"/>
        </w:rPr>
      </w:pP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begin" w:fldLock="1"/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instrText xml:space="preserve">MERGEFIELD </w:instrText>
      </w:r>
      <w:r>
        <w:rPr>
          <w:rFonts w:ascii="Arial" w:eastAsia="Times New Roman" w:hAnsi="Arial" w:cs="Arial"/>
          <w:shd w:val="clear" w:color="auto" w:fill="auto"/>
          <w:lang w:val="en-AU"/>
        </w:rPr>
        <w:instrText>Element.Name</w:instrText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separate"/>
      </w:r>
      <w:r>
        <w:rPr>
          <w:rFonts w:ascii="Arial" w:eastAsia="Times New Roman" w:hAnsi="Arial" w:cs="Arial"/>
          <w:shd w:val="clear" w:color="auto" w:fill="auto"/>
          <w:lang w:val="en-AU"/>
        </w:rPr>
        <w:t>MainActivity</w:t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T</w:t>
      </w:r>
      <w:r>
        <w:rPr>
          <w:rStyle w:val="FieldLabel"/>
          <w:rFonts w:eastAsia="Times New Roman"/>
          <w:shd w:val="clear" w:color="auto" w:fill="auto"/>
        </w:rPr>
        <w:t>ipo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  <w:lang w:val="en-AU"/>
        </w:rPr>
        <w:t>Clase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color w:val="000000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</w:rPr>
        <w:t>Estado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Proposed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GB"/>
        </w:rPr>
        <w:t>Versi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ó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GB"/>
        </w:rPr>
        <w:t>n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Element.Version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Fas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GB"/>
        </w:rPr>
        <w:t>e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Element.Phase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>.</w:t>
      </w:r>
    </w:p>
    <w:p w:rsidR="00000000" w:rsidRDefault="00B07DDA">
      <w:pPr>
        <w:shd w:val="clear" w:color="auto" w:fill="auto"/>
        <w:rPr>
          <w:rFonts w:eastAsia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Pa</w:t>
      </w:r>
      <w:r>
        <w:rPr>
          <w:rStyle w:val="FieldLabel"/>
          <w:rFonts w:eastAsia="Times New Roman"/>
          <w:shd w:val="clear" w:color="auto" w:fill="auto"/>
        </w:rPr>
        <w:t>quete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Element.ParentPackage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Android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    </w:t>
      </w:r>
      <w:r>
        <w:rPr>
          <w:rStyle w:val="FieldLabel"/>
          <w:rFonts w:eastAsia="Times New Roman"/>
          <w:shd w:val="clear" w:color="auto" w:fill="auto"/>
        </w:rPr>
        <w:t>Palabras claves</w:t>
      </w:r>
      <w:r>
        <w:rPr>
          <w:rStyle w:val="FieldLabel"/>
          <w:rFonts w:eastAsia="Times New Roman"/>
          <w:shd w:val="clear" w:color="auto" w:fill="auto"/>
          <w:lang w:val="en-US"/>
        </w:rPr>
        <w:t xml:space="preserve">:  </w:t>
      </w:r>
      <w:r>
        <w:rPr>
          <w:rStyle w:val="FieldLabel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FieldLabel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FieldLabel"/>
          <w:rFonts w:eastAsia="Times New Roman"/>
          <w:i w:val="0"/>
          <w:iCs w:val="0"/>
          <w:color w:val="0F0F0F"/>
          <w:shd w:val="clear" w:color="auto" w:fill="auto"/>
          <w:lang w:val="en-AU"/>
        </w:rPr>
        <w:instrText>Element.Tag</w:instrText>
      </w:r>
      <w:r>
        <w:rPr>
          <w:rStyle w:val="FieldLabel"/>
          <w:rFonts w:eastAsia="Times New Roman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Detal</w:t>
      </w:r>
      <w:r>
        <w:rPr>
          <w:rStyle w:val="FieldLabel"/>
          <w:rFonts w:eastAsia="Times New Roman"/>
          <w:shd w:val="clear" w:color="auto" w:fill="auto"/>
        </w:rPr>
        <w:t>le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Creado el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instrText>Element.DateCreatedShort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>15/11/2016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Ú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ltima modificación el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instrText>Element.DateModifiedShort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>15/11/2016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>.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GUID: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Element.GUID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{737BCABC-9102-4136-A012-DA616F2CFF8C}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shd w:val="clear" w:color="auto" w:fill="auto"/>
        <w:rPr>
          <w:rFonts w:eastAsia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Element.Notes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34AB1" w:rsidTr="00934AB1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07DDA">
            <w:pPr>
              <w:pStyle w:val="ListHeader"/>
              <w:shd w:val="clear" w:color="auto" w:fill="auto"/>
              <w:rPr>
                <w:rFonts w:eastAsia="Times New Roman"/>
                <w:shd w:val="clear" w:color="auto" w:fill="auto"/>
                <w:lang w:val="en-US"/>
              </w:rPr>
            </w:pPr>
            <w:r>
              <w:rPr>
                <w:rFonts w:eastAsia="Times New Roman"/>
                <w:u w:val="single"/>
                <w:shd w:val="clear" w:color="auto" w:fill="auto"/>
              </w:rPr>
              <w:t>Propiedades Personalizadas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07DDA">
            <w:pPr>
              <w:shd w:val="clear" w:color="auto" w:fill="auto"/>
              <w:jc w:val="right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Wingdings" w:eastAsia="Times New Roman" w:hAnsi="Wingdings" w:cs="Wingdings"/>
                <w:color w:val="000000"/>
                <w:shd w:val="clear" w:color="auto" w:fill="auto"/>
                <w:lang w:val="en-GB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CustomProperty.Name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isActive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CustomProperty.Value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Falso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</w:tr>
    </w:tbl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lastRenderedPageBreak/>
        <w:t xml:space="preserve"> 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US"/>
        </w:rPr>
      </w:pPr>
    </w:p>
    <w:p w:rsidR="00000000" w:rsidRDefault="00B07DDA">
      <w:pPr>
        <w:pStyle w:val="ListHeader"/>
        <w:shd w:val="clear" w:color="auto" w:fill="auto"/>
        <w:rPr>
          <w:rFonts w:eastAsia="Times New Roman"/>
          <w:shd w:val="clear" w:color="auto" w:fill="auto"/>
          <w:lang w:val="en-US"/>
        </w:rPr>
      </w:pPr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Conector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color w:val="000000"/>
                <w:shd w:val="clear" w:color="auto" w:fill="auto"/>
                <w:lang w:val="en-AU"/>
              </w:rPr>
              <w:instrText>Connector.Type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Style w:val="Objecttype"/>
                <w:rFonts w:eastAsia="Times New Roman"/>
                <w:color w:val="000000"/>
                <w:shd w:val="clear" w:color="auto" w:fill="auto"/>
                <w:lang w:val="en-AU"/>
              </w:rPr>
              <w:t>Dependencia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ConnSource.Scope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MainActivity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ConnTarget.Scope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BackgroundTask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>Connector.Notes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</w:tc>
      </w:tr>
    </w:tbl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bookmarkStart w:id="53" w:name="BKM_5FCDA483_92DE_4f30_95A3_2E979300371B"/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pStyle w:val="ListHeader"/>
        <w:shd w:val="clear" w:color="auto" w:fill="auto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Atribut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Att.Name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editTextNewPassword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EditText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bookmarkEnd w:id="53"/>
      </w:tr>
      <w:bookmarkStart w:id="54" w:name="BKM_0F97BB80_26DF_4241_84FB_36A3FF0DA754"/>
      <w:tr w:rsidR="00000000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Att.Name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grupoAdapter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GrupoAdapter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bookmarkEnd w:id="54"/>
      </w:tr>
      <w:bookmarkStart w:id="55" w:name="BKM_E0C0B9D8_D627_4cd7_A0BF_1C2F39D16141"/>
      <w:tr w:rsidR="00000000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Att.Name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itemsGr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ArrayList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bookmarkEnd w:id="55"/>
      </w:tr>
      <w:bookmarkStart w:id="56" w:name="BKM_CE4E4516_B555_4be1_9846_3DCC0AC68FD9"/>
      <w:tr w:rsidR="00000000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Att.Name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itemsUser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ArrayList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bookmarkEnd w:id="56"/>
      </w:tr>
      <w:bookmarkStart w:id="57" w:name="BKM_A158BFF7_2CD1_4c02_86E5_DF58085CA32A"/>
      <w:tr w:rsidR="00000000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Att.Name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ListViewGrupos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ListView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bookmarkEnd w:id="57"/>
      </w:tr>
      <w:bookmarkStart w:id="58" w:name="BKM_A38CA04C_0C67_4c89_9D68_276282DD70B7"/>
      <w:tr w:rsidR="00000000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lastRenderedPageBreak/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Att.Name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ListViewUsers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ListView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>MERGE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bookmarkEnd w:id="58"/>
      </w:tr>
      <w:bookmarkStart w:id="59" w:name="BKM_D15FF92B_1722_46ad_B641_22DC7F14EE19"/>
      <w:tr w:rsidR="00000000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Att.Name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TabHost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tab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bookmarkEnd w:id="59"/>
      </w:tr>
      <w:bookmarkStart w:id="60" w:name="BKM_5DF91722_2D25_4924_AB70_93F300353F54"/>
      <w:tr w:rsidR="00000000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Att.Name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usuariosAdapter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UsuarioAdapter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>MERGE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bookmarkEnd w:id="60"/>
      </w:tr>
    </w:tbl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bookmarkStart w:id="61" w:name="BKM_1371577B_943D_43ac_B553_8051B53EFCEA"/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pStyle w:val="ListHeader"/>
        <w:shd w:val="clear" w:color="auto" w:fill="auto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  <w:lang w:val="en-US"/>
        </w:rPr>
        <w:t>Opera</w:t>
      </w:r>
      <w:r>
        <w:rPr>
          <w:rFonts w:eastAsia="Times New Roman"/>
          <w:u w:val="single"/>
          <w:shd w:val="clear" w:color="auto" w:fill="auto"/>
        </w:rPr>
        <w:t>c</w:t>
      </w:r>
      <w:r>
        <w:rPr>
          <w:rFonts w:eastAsia="Times New Roman"/>
          <w:u w:val="single"/>
          <w:shd w:val="clear" w:color="auto" w:fill="auto"/>
          <w:lang w:val="en-US"/>
        </w:rPr>
        <w:t>ion</w:t>
      </w:r>
      <w:r>
        <w:rPr>
          <w:rFonts w:eastAsia="Times New Roman"/>
          <w:u w:val="single"/>
          <w:shd w:val="clear" w:color="auto" w:fill="auto"/>
        </w:rPr>
        <w:t>e</w:t>
      </w:r>
      <w:r>
        <w:rPr>
          <w:rFonts w:eastAsia="Times New Roman"/>
          <w:u w:val="single"/>
          <w:shd w:val="clear" w:color="auto" w:fill="auto"/>
          <w:lang w:val="en-US"/>
        </w:rPr>
        <w:t>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Met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odo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Par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á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met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ros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Meth.Static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Meth.Name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cambiarPassword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  <w:p w:rsidR="00000000" w:rsidRDefault="00B07DDA">
            <w:pPr>
              <w:pStyle w:val="Code"/>
              <w:shd w:val="clear" w:color="auto" w:fill="auto"/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</w:p>
        </w:tc>
        <w:bookmarkEnd w:id="61"/>
      </w:tr>
      <w:bookmarkStart w:id="62" w:name="BKM_AA06B982_8C40_493b_9033_F8786825BCDC"/>
      <w:tr w:rsidR="00000000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Meth.Static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Meth.Name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goCrearGrupo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  <w:p w:rsidR="00000000" w:rsidRDefault="00B07DDA">
            <w:pPr>
              <w:pStyle w:val="Code"/>
              <w:shd w:val="clear" w:color="auto" w:fill="auto"/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</w:p>
        </w:tc>
        <w:bookmarkEnd w:id="62"/>
      </w:tr>
    </w:tbl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bookmarkEnd w:id="52"/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bookmarkStart w:id="63" w:name="BKM_6088BD3A_CC9C_403c_9AAF_34D25F5AF1EE"/>
    <w:p w:rsidR="00000000" w:rsidRDefault="00B07DDA">
      <w:pPr>
        <w:pStyle w:val="Ttulo4"/>
        <w:shd w:val="clear" w:color="auto" w:fill="auto"/>
        <w:rPr>
          <w:rFonts w:ascii="Arial" w:eastAsia="Times New Roman" w:hAnsi="Arial" w:cs="Arial"/>
          <w:shd w:val="clear" w:color="auto" w:fill="auto"/>
          <w:lang w:val="en-US"/>
        </w:rPr>
      </w:pP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begin" w:fldLock="1"/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instrText xml:space="preserve">MERGEFIELD </w:instrText>
      </w:r>
      <w:r>
        <w:rPr>
          <w:rFonts w:ascii="Arial" w:eastAsia="Times New Roman" w:hAnsi="Arial" w:cs="Arial"/>
          <w:shd w:val="clear" w:color="auto" w:fill="auto"/>
          <w:lang w:val="en-AU"/>
        </w:rPr>
        <w:instrText>Element.Name</w:instrText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separate"/>
      </w:r>
      <w:r>
        <w:rPr>
          <w:rFonts w:ascii="Arial" w:eastAsia="Times New Roman" w:hAnsi="Arial" w:cs="Arial"/>
          <w:shd w:val="clear" w:color="auto" w:fill="auto"/>
          <w:lang w:val="en-AU"/>
        </w:rPr>
        <w:t>MensajeActivity</w:t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T</w:t>
      </w:r>
      <w:r>
        <w:rPr>
          <w:rStyle w:val="FieldLabel"/>
          <w:rFonts w:eastAsia="Times New Roman"/>
          <w:shd w:val="clear" w:color="auto" w:fill="auto"/>
        </w:rPr>
        <w:t>ipo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  <w:lang w:val="en-AU"/>
        </w:rPr>
        <w:t>Clase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color w:val="000000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</w:rPr>
        <w:t>Estado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Proposed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GB"/>
        </w:rPr>
        <w:t>Versi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ó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GB"/>
        </w:rPr>
        <w:t>n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Element.Version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Fas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GB"/>
        </w:rPr>
        <w:t>e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Element.Phase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>.</w:t>
      </w:r>
    </w:p>
    <w:p w:rsidR="00000000" w:rsidRDefault="00B07DDA">
      <w:pPr>
        <w:shd w:val="clear" w:color="auto" w:fill="auto"/>
        <w:rPr>
          <w:rFonts w:eastAsia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Pa</w:t>
      </w:r>
      <w:r>
        <w:rPr>
          <w:rStyle w:val="FieldLabel"/>
          <w:rFonts w:eastAsia="Times New Roman"/>
          <w:shd w:val="clear" w:color="auto" w:fill="auto"/>
        </w:rPr>
        <w:t>quete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Element.ParentPackage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Android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    </w:t>
      </w:r>
      <w:r>
        <w:rPr>
          <w:rStyle w:val="FieldLabel"/>
          <w:rFonts w:eastAsia="Times New Roman"/>
          <w:shd w:val="clear" w:color="auto" w:fill="auto"/>
        </w:rPr>
        <w:t>Palabras claves</w:t>
      </w:r>
      <w:r>
        <w:rPr>
          <w:rStyle w:val="FieldLabel"/>
          <w:rFonts w:eastAsia="Times New Roman"/>
          <w:shd w:val="clear" w:color="auto" w:fill="auto"/>
          <w:lang w:val="en-US"/>
        </w:rPr>
        <w:t xml:space="preserve">:  </w:t>
      </w:r>
      <w:r>
        <w:rPr>
          <w:rStyle w:val="FieldLabel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FieldLabel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FieldLabel"/>
          <w:rFonts w:eastAsia="Times New Roman"/>
          <w:i w:val="0"/>
          <w:iCs w:val="0"/>
          <w:color w:val="0F0F0F"/>
          <w:shd w:val="clear" w:color="auto" w:fill="auto"/>
          <w:lang w:val="en-AU"/>
        </w:rPr>
        <w:instrText>Element.Tag</w:instrText>
      </w:r>
      <w:r>
        <w:rPr>
          <w:rStyle w:val="FieldLabel"/>
          <w:rFonts w:eastAsia="Times New Roman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Detal</w:t>
      </w:r>
      <w:r>
        <w:rPr>
          <w:rStyle w:val="FieldLabel"/>
          <w:rFonts w:eastAsia="Times New Roman"/>
          <w:shd w:val="clear" w:color="auto" w:fill="auto"/>
        </w:rPr>
        <w:t>le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Creado el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instrText>Element.DateCreatedShort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>15/11/2016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Ú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ltima modificación el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instrText>Element.DateModifiedShort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>15/11/2016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>.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GUID: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Element.GUID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{6088BD3A-CC9C-403c-9AAF-34D25F5AF1EE}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shd w:val="clear" w:color="auto" w:fill="auto"/>
        <w:rPr>
          <w:rFonts w:eastAsia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Element.Notes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34AB1" w:rsidTr="00934AB1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07DDA">
            <w:pPr>
              <w:pStyle w:val="ListHeader"/>
              <w:shd w:val="clear" w:color="auto" w:fill="auto"/>
              <w:rPr>
                <w:rFonts w:eastAsia="Times New Roman"/>
                <w:shd w:val="clear" w:color="auto" w:fill="auto"/>
                <w:lang w:val="en-US"/>
              </w:rPr>
            </w:pPr>
            <w:r>
              <w:rPr>
                <w:rFonts w:eastAsia="Times New Roman"/>
                <w:u w:val="single"/>
                <w:shd w:val="clear" w:color="auto" w:fill="auto"/>
              </w:rPr>
              <w:t>Propiedades Personalizadas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07DDA">
            <w:pPr>
              <w:shd w:val="clear" w:color="auto" w:fill="auto"/>
              <w:jc w:val="right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Wingdings" w:eastAsia="Times New Roman" w:hAnsi="Wingdings" w:cs="Wingdings"/>
                <w:color w:val="000000"/>
                <w:shd w:val="clear" w:color="auto" w:fill="auto"/>
                <w:lang w:val="en-GB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CustomProperty.Name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isActive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CustomProperty.Value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Falso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</w:tr>
    </w:tbl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US"/>
        </w:rPr>
      </w:pPr>
    </w:p>
    <w:p w:rsidR="00000000" w:rsidRDefault="00B07DDA">
      <w:pPr>
        <w:pStyle w:val="ListHeader"/>
        <w:shd w:val="clear" w:color="auto" w:fill="auto"/>
        <w:rPr>
          <w:rFonts w:eastAsia="Times New Roman"/>
          <w:shd w:val="clear" w:color="auto" w:fill="auto"/>
          <w:lang w:val="en-US"/>
        </w:rPr>
      </w:pPr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Conector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lastRenderedPageBreak/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color w:val="000000"/>
                <w:shd w:val="clear" w:color="auto" w:fill="auto"/>
                <w:lang w:val="en-AU"/>
              </w:rPr>
              <w:instrText>Connector.Type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Style w:val="Objecttype"/>
                <w:rFonts w:eastAsia="Times New Roman"/>
                <w:color w:val="000000"/>
                <w:shd w:val="clear" w:color="auto" w:fill="auto"/>
                <w:lang w:val="en-AU"/>
              </w:rPr>
              <w:t>Dependencia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Style w:val="Objecttype"/>
                <w:rFonts w:eastAsia="Times New Roman"/>
                <w:color w:val="000000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ConnSource.Scope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MensajeActivity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ConnTarget.Scope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BackgroundTask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>Connector.Notes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</w:p>
        </w:tc>
      </w:tr>
    </w:tbl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bookmarkStart w:id="64" w:name="BKM_0822D323_4B26_4f1f_8561_F077E6F626DA"/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pStyle w:val="ListHeader"/>
        <w:shd w:val="clear" w:color="auto" w:fill="auto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Atribut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Att.Name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editTextMensaje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EditText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bookmarkEnd w:id="64"/>
      </w:tr>
      <w:bookmarkStart w:id="65" w:name="BKM_A61BA00E_3FE8_4f32_808C_A6A35C381AE0"/>
      <w:tr w:rsidR="00000000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Att.Name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textViewNick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TextView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.Stereotype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bookmarkEnd w:id="65"/>
      </w:tr>
    </w:tbl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bookmarkStart w:id="66" w:name="BKM_0D3D1408_4922_4977_B6C5_7DA8B4EE72E3"/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pStyle w:val="ListHeader"/>
        <w:shd w:val="clear" w:color="auto" w:fill="auto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  <w:lang w:val="en-US"/>
        </w:rPr>
        <w:t>Opera</w:t>
      </w:r>
      <w:r>
        <w:rPr>
          <w:rFonts w:eastAsia="Times New Roman"/>
          <w:u w:val="single"/>
          <w:shd w:val="clear" w:color="auto" w:fill="auto"/>
        </w:rPr>
        <w:t>c</w:t>
      </w:r>
      <w:r>
        <w:rPr>
          <w:rFonts w:eastAsia="Times New Roman"/>
          <w:u w:val="single"/>
          <w:shd w:val="clear" w:color="auto" w:fill="auto"/>
          <w:lang w:val="en-US"/>
        </w:rPr>
        <w:t>ion</w:t>
      </w:r>
      <w:r>
        <w:rPr>
          <w:rFonts w:eastAsia="Times New Roman"/>
          <w:u w:val="single"/>
          <w:shd w:val="clear" w:color="auto" w:fill="auto"/>
        </w:rPr>
        <w:t>e</w:t>
      </w:r>
      <w:r>
        <w:rPr>
          <w:rFonts w:eastAsia="Times New Roman"/>
          <w:u w:val="single"/>
          <w:shd w:val="clear" w:color="auto" w:fill="auto"/>
          <w:lang w:val="en-US"/>
        </w:rPr>
        <w:t>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Met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odo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Par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á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met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ros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Meth.Static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Meth.Name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sendMsj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  <w:p w:rsidR="00000000" w:rsidRDefault="00B07DDA">
            <w:pPr>
              <w:pStyle w:val="Code"/>
              <w:shd w:val="clear" w:color="auto" w:fill="auto"/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</w:p>
        </w:tc>
        <w:bookmarkEnd w:id="66"/>
      </w:tr>
    </w:tbl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bookmarkEnd w:id="63"/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bookmarkStart w:id="67" w:name="BKM_2EF7A10D_980C_4af3_83E2_29D32DBFC220"/>
    <w:p w:rsidR="00000000" w:rsidRDefault="00B07DDA">
      <w:pPr>
        <w:pStyle w:val="Ttulo4"/>
        <w:shd w:val="clear" w:color="auto" w:fill="auto"/>
        <w:rPr>
          <w:rFonts w:ascii="Arial" w:eastAsia="Times New Roman" w:hAnsi="Arial" w:cs="Arial"/>
          <w:shd w:val="clear" w:color="auto" w:fill="auto"/>
          <w:lang w:val="en-US"/>
        </w:rPr>
      </w:pP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begin" w:fldLock="1"/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instrText xml:space="preserve">MERGEFIELD </w:instrText>
      </w:r>
      <w:r>
        <w:rPr>
          <w:rFonts w:ascii="Arial" w:eastAsia="Times New Roman" w:hAnsi="Arial" w:cs="Arial"/>
          <w:shd w:val="clear" w:color="auto" w:fill="auto"/>
          <w:lang w:val="en-AU"/>
        </w:rPr>
        <w:instrText>Element.Name</w:instrText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separate"/>
      </w:r>
      <w:r>
        <w:rPr>
          <w:rFonts w:ascii="Arial" w:eastAsia="Times New Roman" w:hAnsi="Arial" w:cs="Arial"/>
          <w:shd w:val="clear" w:color="auto" w:fill="auto"/>
          <w:lang w:val="en-AU"/>
        </w:rPr>
        <w:t>RegisterActivity</w:t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T</w:t>
      </w:r>
      <w:r>
        <w:rPr>
          <w:rStyle w:val="FieldLabel"/>
          <w:rFonts w:eastAsia="Times New Roman"/>
          <w:shd w:val="clear" w:color="auto" w:fill="auto"/>
        </w:rPr>
        <w:t>ipo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  <w:lang w:val="en-AU"/>
        </w:rPr>
        <w:t>Clase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color w:val="000000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</w:rPr>
        <w:t>Estado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Proposed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GB"/>
        </w:rPr>
        <w:t>Versi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ó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GB"/>
        </w:rPr>
        <w:t>n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Element.Version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Fas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GB"/>
        </w:rPr>
        <w:t>e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Element.Phase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>.</w:t>
      </w:r>
    </w:p>
    <w:p w:rsidR="00000000" w:rsidRDefault="00B07DDA">
      <w:pPr>
        <w:shd w:val="clear" w:color="auto" w:fill="auto"/>
        <w:rPr>
          <w:rFonts w:eastAsia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Pa</w:t>
      </w:r>
      <w:r>
        <w:rPr>
          <w:rStyle w:val="FieldLabel"/>
          <w:rFonts w:eastAsia="Times New Roman"/>
          <w:shd w:val="clear" w:color="auto" w:fill="auto"/>
        </w:rPr>
        <w:t>quete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Element.ParentPackage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Android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    </w:t>
      </w:r>
      <w:r>
        <w:rPr>
          <w:rStyle w:val="FieldLabel"/>
          <w:rFonts w:eastAsia="Times New Roman"/>
          <w:shd w:val="clear" w:color="auto" w:fill="auto"/>
        </w:rPr>
        <w:t>Palabras claves</w:t>
      </w:r>
      <w:r>
        <w:rPr>
          <w:rStyle w:val="FieldLabel"/>
          <w:rFonts w:eastAsia="Times New Roman"/>
          <w:shd w:val="clear" w:color="auto" w:fill="auto"/>
          <w:lang w:val="en-US"/>
        </w:rPr>
        <w:t xml:space="preserve">:  </w:t>
      </w:r>
      <w:r>
        <w:rPr>
          <w:rStyle w:val="FieldLabel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FieldLabel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FieldLabel"/>
          <w:rFonts w:eastAsia="Times New Roman"/>
          <w:i w:val="0"/>
          <w:iCs w:val="0"/>
          <w:color w:val="0F0F0F"/>
          <w:shd w:val="clear" w:color="auto" w:fill="auto"/>
          <w:lang w:val="en-AU"/>
        </w:rPr>
        <w:instrText>Element.Tag</w:instrText>
      </w:r>
      <w:r>
        <w:rPr>
          <w:rStyle w:val="FieldLabel"/>
          <w:rFonts w:eastAsia="Times New Roman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Detal</w:t>
      </w:r>
      <w:r>
        <w:rPr>
          <w:rStyle w:val="FieldLabel"/>
          <w:rFonts w:eastAsia="Times New Roman"/>
          <w:shd w:val="clear" w:color="auto" w:fill="auto"/>
        </w:rPr>
        <w:t>le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Creado el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instrText>Element.DateCreatedShort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>15/11/2016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Última modificación el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instrText>Element.DateModifiedShort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>15/11/2016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>.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GUID: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Element.GUID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{2EF7A10D-980C-4af3-83E2-29D32DBFC220}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shd w:val="clear" w:color="auto" w:fill="auto"/>
        <w:rPr>
          <w:rFonts w:eastAsia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Element.Notes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34AB1" w:rsidTr="00934AB1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07DDA">
            <w:pPr>
              <w:pStyle w:val="ListHeader"/>
              <w:shd w:val="clear" w:color="auto" w:fill="auto"/>
              <w:rPr>
                <w:rFonts w:eastAsia="Times New Roman"/>
                <w:shd w:val="clear" w:color="auto" w:fill="auto"/>
                <w:lang w:val="en-US"/>
              </w:rPr>
            </w:pPr>
            <w:r>
              <w:rPr>
                <w:rFonts w:eastAsia="Times New Roman"/>
                <w:u w:val="single"/>
                <w:shd w:val="clear" w:color="auto" w:fill="auto"/>
              </w:rPr>
              <w:t>Propiedades Personalizadas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07DDA">
            <w:pPr>
              <w:shd w:val="clear" w:color="auto" w:fill="auto"/>
              <w:jc w:val="right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Wingdings" w:eastAsia="Times New Roman" w:hAnsi="Wingdings" w:cs="Wingdings"/>
                <w:color w:val="000000"/>
                <w:shd w:val="clear" w:color="auto" w:fill="auto"/>
                <w:lang w:val="en-GB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CustomProperty.Name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isActive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CustomProperty.Value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Falso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</w:tr>
    </w:tbl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bookmarkStart w:id="68" w:name="BKM_C5CB676F_E10C_41f0_952E_F96DBB731E66"/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pStyle w:val="ListHeader"/>
        <w:shd w:val="clear" w:color="auto" w:fill="auto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Atribut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lastRenderedPageBreak/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Att.Name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editTextConfirmaPassword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EditText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bookmarkEnd w:id="68"/>
      </w:tr>
      <w:bookmarkStart w:id="69" w:name="BKM_2C8C7B83_3F65_44df_B0D3_188A8A6F005A"/>
      <w:tr w:rsidR="00000000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Att.Name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editTextNick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EditText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bookmarkEnd w:id="69"/>
      </w:tr>
      <w:bookmarkStart w:id="70" w:name="BKM_5F5C075F_C4EC_4856_8D22_6814EA8CAD7C"/>
      <w:tr w:rsidR="00000000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Att.Name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editTextPassword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EditText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bookmarkEnd w:id="70"/>
      </w:tr>
    </w:tbl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bookmarkStart w:id="71" w:name="BKM_8BC87380_26F5_4d07_ACB0_31C59DC08C28"/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pStyle w:val="ListHeader"/>
        <w:shd w:val="clear" w:color="auto" w:fill="auto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  <w:lang w:val="en-US"/>
        </w:rPr>
        <w:t>Opera</w:t>
      </w:r>
      <w:r>
        <w:rPr>
          <w:rFonts w:eastAsia="Times New Roman"/>
          <w:u w:val="single"/>
          <w:shd w:val="clear" w:color="auto" w:fill="auto"/>
        </w:rPr>
        <w:t>c</w:t>
      </w:r>
      <w:r>
        <w:rPr>
          <w:rFonts w:eastAsia="Times New Roman"/>
          <w:u w:val="single"/>
          <w:shd w:val="clear" w:color="auto" w:fill="auto"/>
          <w:lang w:val="en-US"/>
        </w:rPr>
        <w:t>ion</w:t>
      </w:r>
      <w:r>
        <w:rPr>
          <w:rFonts w:eastAsia="Times New Roman"/>
          <w:u w:val="single"/>
          <w:shd w:val="clear" w:color="auto" w:fill="auto"/>
        </w:rPr>
        <w:t>e</w:t>
      </w:r>
      <w:r>
        <w:rPr>
          <w:rFonts w:eastAsia="Times New Roman"/>
          <w:u w:val="single"/>
          <w:shd w:val="clear" w:color="auto" w:fill="auto"/>
          <w:lang w:val="en-US"/>
        </w:rPr>
        <w:t>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Met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odo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Par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á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met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ros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Meth.Static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Meth.Name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guardarDato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  <w:p w:rsidR="00000000" w:rsidRDefault="00B07DDA">
            <w:pPr>
              <w:pStyle w:val="Code"/>
              <w:shd w:val="clear" w:color="auto" w:fill="auto"/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</w:p>
        </w:tc>
        <w:bookmarkEnd w:id="71"/>
      </w:tr>
      <w:bookmarkStart w:id="72" w:name="BKM_4D4B41AC_A2CB_44b0_A823_DD262DFFABB4"/>
      <w:tr w:rsidR="00000000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Meth.Static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Meth.Name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register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  <w:p w:rsidR="00000000" w:rsidRDefault="00B07DDA">
            <w:pPr>
              <w:pStyle w:val="Code"/>
              <w:shd w:val="clear" w:color="auto" w:fill="auto"/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</w:p>
        </w:tc>
        <w:bookmarkEnd w:id="72"/>
      </w:tr>
    </w:tbl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bookmarkEnd w:id="67"/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bookmarkStart w:id="73" w:name="BKM_4181D71E_211E_4351_B1B9_D0A51BE1C183"/>
    <w:p w:rsidR="00000000" w:rsidRDefault="00B07DDA">
      <w:pPr>
        <w:pStyle w:val="Ttulo4"/>
        <w:shd w:val="clear" w:color="auto" w:fill="auto"/>
        <w:rPr>
          <w:rFonts w:ascii="Arial" w:eastAsia="Times New Roman" w:hAnsi="Arial" w:cs="Arial"/>
          <w:shd w:val="clear" w:color="auto" w:fill="auto"/>
          <w:lang w:val="en-US"/>
        </w:rPr>
      </w:pP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begin" w:fldLock="1"/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instrText xml:space="preserve">MERGEFIELD </w:instrText>
      </w:r>
      <w:r>
        <w:rPr>
          <w:rFonts w:ascii="Arial" w:eastAsia="Times New Roman" w:hAnsi="Arial" w:cs="Arial"/>
          <w:shd w:val="clear" w:color="auto" w:fill="auto"/>
          <w:lang w:val="en-AU"/>
        </w:rPr>
        <w:instrText>Element.Name</w:instrText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separate"/>
      </w:r>
      <w:r>
        <w:rPr>
          <w:rFonts w:ascii="Arial" w:eastAsia="Times New Roman" w:hAnsi="Arial" w:cs="Arial"/>
          <w:shd w:val="clear" w:color="auto" w:fill="auto"/>
          <w:lang w:val="en-AU"/>
        </w:rPr>
        <w:t>RegistroGrupoActivity</w:t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T</w:t>
      </w:r>
      <w:r>
        <w:rPr>
          <w:rStyle w:val="FieldLabel"/>
          <w:rFonts w:eastAsia="Times New Roman"/>
          <w:shd w:val="clear" w:color="auto" w:fill="auto"/>
        </w:rPr>
        <w:t>ipo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  <w:lang w:val="en-AU"/>
        </w:rPr>
        <w:t>Clase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color w:val="000000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</w:rPr>
        <w:t>Estado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Proposed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GB"/>
        </w:rPr>
        <w:t>Versi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ó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GB"/>
        </w:rPr>
        <w:t>n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Element.Version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Fas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GB"/>
        </w:rPr>
        <w:t>e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Element.Phase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>.</w:t>
      </w:r>
    </w:p>
    <w:p w:rsidR="00000000" w:rsidRDefault="00B07DDA">
      <w:pPr>
        <w:shd w:val="clear" w:color="auto" w:fill="auto"/>
        <w:rPr>
          <w:rFonts w:eastAsia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Pa</w:t>
      </w:r>
      <w:r>
        <w:rPr>
          <w:rStyle w:val="FieldLabel"/>
          <w:rFonts w:eastAsia="Times New Roman"/>
          <w:shd w:val="clear" w:color="auto" w:fill="auto"/>
        </w:rPr>
        <w:t>quete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Element.ParentPackage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Android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    </w:t>
      </w:r>
      <w:r>
        <w:rPr>
          <w:rStyle w:val="FieldLabel"/>
          <w:rFonts w:eastAsia="Times New Roman"/>
          <w:shd w:val="clear" w:color="auto" w:fill="auto"/>
        </w:rPr>
        <w:t>Palabras claves</w:t>
      </w:r>
      <w:r>
        <w:rPr>
          <w:rStyle w:val="FieldLabel"/>
          <w:rFonts w:eastAsia="Times New Roman"/>
          <w:shd w:val="clear" w:color="auto" w:fill="auto"/>
          <w:lang w:val="en-US"/>
        </w:rPr>
        <w:t xml:space="preserve">:  </w:t>
      </w:r>
      <w:r>
        <w:rPr>
          <w:rStyle w:val="FieldLabel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FieldLabel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FieldLabel"/>
          <w:rFonts w:eastAsia="Times New Roman"/>
          <w:i w:val="0"/>
          <w:iCs w:val="0"/>
          <w:color w:val="0F0F0F"/>
          <w:shd w:val="clear" w:color="auto" w:fill="auto"/>
          <w:lang w:val="en-AU"/>
        </w:rPr>
        <w:instrText>Element.Tag</w:instrText>
      </w:r>
      <w:r>
        <w:rPr>
          <w:rStyle w:val="FieldLabel"/>
          <w:rFonts w:eastAsia="Times New Roman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Detal</w:t>
      </w:r>
      <w:r>
        <w:rPr>
          <w:rStyle w:val="FieldLabel"/>
          <w:rFonts w:eastAsia="Times New Roman"/>
          <w:shd w:val="clear" w:color="auto" w:fill="auto"/>
        </w:rPr>
        <w:t>le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Creado el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instrText>Element.DateCreatedShort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>15/11/2016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Última modificación el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instrText>Element.DateModifiedShort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>15/11/2016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>.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GUID: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Element.GUID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{4181D71E-211E-4351-B1B9-D0A51BE1C183}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shd w:val="clear" w:color="auto" w:fill="auto"/>
        <w:rPr>
          <w:rFonts w:eastAsia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Element.Notes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34AB1" w:rsidTr="00934AB1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07DDA">
            <w:pPr>
              <w:pStyle w:val="ListHeader"/>
              <w:shd w:val="clear" w:color="auto" w:fill="auto"/>
              <w:rPr>
                <w:rFonts w:eastAsia="Times New Roman"/>
                <w:shd w:val="clear" w:color="auto" w:fill="auto"/>
                <w:lang w:val="en-US"/>
              </w:rPr>
            </w:pPr>
            <w:r>
              <w:rPr>
                <w:rFonts w:eastAsia="Times New Roman"/>
                <w:u w:val="single"/>
                <w:shd w:val="clear" w:color="auto" w:fill="auto"/>
              </w:rPr>
              <w:t>Propiedades Personalizadas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07DDA">
            <w:pPr>
              <w:shd w:val="clear" w:color="auto" w:fill="auto"/>
              <w:jc w:val="right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Wingdings" w:eastAsia="Times New Roman" w:hAnsi="Wingdings" w:cs="Wingdings"/>
                <w:color w:val="000000"/>
                <w:shd w:val="clear" w:color="auto" w:fill="auto"/>
                <w:lang w:val="en-GB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CustomProperty.Name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isActive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CustomProperty.Value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Falso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</w:tr>
    </w:tbl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bookmarkStart w:id="74" w:name="BKM_82262A36_03DE_47ff_8278_39D4526EAC80"/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pStyle w:val="ListHeader"/>
        <w:shd w:val="clear" w:color="auto" w:fill="auto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Atribut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lastRenderedPageBreak/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Att.Name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editTextNombre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EditText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bookmarkEnd w:id="74"/>
      </w:tr>
    </w:tbl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bookmarkStart w:id="75" w:name="BKM_4CEB5BB8_072B_4dea_85EF_8C950A25AA19"/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pStyle w:val="ListHeader"/>
        <w:shd w:val="clear" w:color="auto" w:fill="auto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  <w:lang w:val="en-US"/>
        </w:rPr>
        <w:t>Opera</w:t>
      </w:r>
      <w:r>
        <w:rPr>
          <w:rFonts w:eastAsia="Times New Roman"/>
          <w:u w:val="single"/>
          <w:shd w:val="clear" w:color="auto" w:fill="auto"/>
        </w:rPr>
        <w:t>c</w:t>
      </w:r>
      <w:r>
        <w:rPr>
          <w:rFonts w:eastAsia="Times New Roman"/>
          <w:u w:val="single"/>
          <w:shd w:val="clear" w:color="auto" w:fill="auto"/>
          <w:lang w:val="en-US"/>
        </w:rPr>
        <w:t>ion</w:t>
      </w:r>
      <w:r>
        <w:rPr>
          <w:rFonts w:eastAsia="Times New Roman"/>
          <w:u w:val="single"/>
          <w:shd w:val="clear" w:color="auto" w:fill="auto"/>
        </w:rPr>
        <w:t>e</w:t>
      </w:r>
      <w:r>
        <w:rPr>
          <w:rFonts w:eastAsia="Times New Roman"/>
          <w:u w:val="single"/>
          <w:shd w:val="clear" w:color="auto" w:fill="auto"/>
          <w:lang w:val="en-US"/>
        </w:rPr>
        <w:t>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Met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odo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Par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á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met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ros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Meth.Static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Meth.Name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guardarDato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Meth.Notes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  <w:p w:rsidR="00000000" w:rsidRDefault="00B07DDA">
            <w:pPr>
              <w:pStyle w:val="Code"/>
              <w:shd w:val="clear" w:color="auto" w:fill="auto"/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000000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eastAsia="Times New Roman"/>
                <w:color w:val="000000"/>
                <w:shd w:val="clear" w:color="auto" w:fill="auto"/>
                <w:lang w:val="en-GB"/>
              </w:rPr>
            </w:pPr>
          </w:p>
        </w:tc>
        <w:bookmarkEnd w:id="75"/>
      </w:tr>
    </w:tbl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bookmarkEnd w:id="73"/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bookmarkStart w:id="76" w:name="BKM_2892DE7D_A121_48ed_B790_684DD57D1489"/>
    <w:p w:rsidR="00000000" w:rsidRDefault="00B07DDA">
      <w:pPr>
        <w:pStyle w:val="Ttulo4"/>
        <w:shd w:val="clear" w:color="auto" w:fill="auto"/>
        <w:rPr>
          <w:rFonts w:ascii="Arial" w:eastAsia="Times New Roman" w:hAnsi="Arial" w:cs="Arial"/>
          <w:shd w:val="clear" w:color="auto" w:fill="auto"/>
          <w:lang w:val="en-US"/>
        </w:rPr>
      </w:pP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begin" w:fldLock="1"/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instrText xml:space="preserve">MERGEFIELD </w:instrText>
      </w:r>
      <w:r>
        <w:rPr>
          <w:rFonts w:ascii="Arial" w:eastAsia="Times New Roman" w:hAnsi="Arial" w:cs="Arial"/>
          <w:shd w:val="clear" w:color="auto" w:fill="auto"/>
          <w:lang w:val="en-AU"/>
        </w:rPr>
        <w:instrText>Element.Name</w:instrText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separate"/>
      </w:r>
      <w:r>
        <w:rPr>
          <w:rFonts w:ascii="Arial" w:eastAsia="Times New Roman" w:hAnsi="Arial" w:cs="Arial"/>
          <w:shd w:val="clear" w:color="auto" w:fill="auto"/>
          <w:lang w:val="en-AU"/>
        </w:rPr>
        <w:t>Usuario</w:t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T</w:t>
      </w:r>
      <w:r>
        <w:rPr>
          <w:rStyle w:val="FieldLabel"/>
          <w:rFonts w:eastAsia="Times New Roman"/>
          <w:shd w:val="clear" w:color="auto" w:fill="auto"/>
        </w:rPr>
        <w:t>ipo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  <w:lang w:val="en-AU"/>
        </w:rPr>
        <w:t>Clase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color w:val="000000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</w:rPr>
        <w:t>Estado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Proposed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GB"/>
        </w:rPr>
        <w:t>Versi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ó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GB"/>
        </w:rPr>
        <w:t>n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Element.Version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Fas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GB"/>
        </w:rPr>
        <w:t>e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Element.Phase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>.</w:t>
      </w:r>
    </w:p>
    <w:p w:rsidR="00000000" w:rsidRDefault="00B07DDA">
      <w:pPr>
        <w:shd w:val="clear" w:color="auto" w:fill="auto"/>
        <w:rPr>
          <w:rFonts w:eastAsia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Pa</w:t>
      </w:r>
      <w:r>
        <w:rPr>
          <w:rStyle w:val="FieldLabel"/>
          <w:rFonts w:eastAsia="Times New Roman"/>
          <w:shd w:val="clear" w:color="auto" w:fill="auto"/>
        </w:rPr>
        <w:t>quete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Element.ParentPackage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Android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    </w:t>
      </w:r>
      <w:r>
        <w:rPr>
          <w:rStyle w:val="FieldLabel"/>
          <w:rFonts w:eastAsia="Times New Roman"/>
          <w:shd w:val="clear" w:color="auto" w:fill="auto"/>
        </w:rPr>
        <w:t>Palabras claves</w:t>
      </w:r>
      <w:r>
        <w:rPr>
          <w:rStyle w:val="FieldLabel"/>
          <w:rFonts w:eastAsia="Times New Roman"/>
          <w:shd w:val="clear" w:color="auto" w:fill="auto"/>
          <w:lang w:val="en-US"/>
        </w:rPr>
        <w:t xml:space="preserve">:  </w:t>
      </w:r>
      <w:r>
        <w:rPr>
          <w:rStyle w:val="FieldLabel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FieldLabel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FieldLabel"/>
          <w:rFonts w:eastAsia="Times New Roman"/>
          <w:i w:val="0"/>
          <w:iCs w:val="0"/>
          <w:color w:val="0F0F0F"/>
          <w:shd w:val="clear" w:color="auto" w:fill="auto"/>
          <w:lang w:val="en-AU"/>
        </w:rPr>
        <w:instrText>Element.Tag</w:instrText>
      </w:r>
      <w:r>
        <w:rPr>
          <w:rStyle w:val="FieldLabel"/>
          <w:rFonts w:eastAsia="Times New Roman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Detal</w:t>
      </w:r>
      <w:r>
        <w:rPr>
          <w:rStyle w:val="FieldLabel"/>
          <w:rFonts w:eastAsia="Times New Roman"/>
          <w:shd w:val="clear" w:color="auto" w:fill="auto"/>
        </w:rPr>
        <w:t>le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Creado el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instrText>Element.DateCreatedShort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>15/11/2016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Última modificación el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instrText>Element.DateModifiedShort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>15/11/2016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>.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GUID: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Element.GUID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{2892DE7D-A121-48ed-B790-684DD57D1489}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shd w:val="clear" w:color="auto" w:fill="auto"/>
        <w:rPr>
          <w:rFonts w:eastAsia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Element.Notes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34AB1" w:rsidTr="00934AB1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07DDA">
            <w:pPr>
              <w:pStyle w:val="ListHeader"/>
              <w:shd w:val="clear" w:color="auto" w:fill="auto"/>
              <w:rPr>
                <w:rFonts w:eastAsia="Times New Roman"/>
                <w:shd w:val="clear" w:color="auto" w:fill="auto"/>
                <w:lang w:val="en-US"/>
              </w:rPr>
            </w:pPr>
            <w:r>
              <w:rPr>
                <w:rFonts w:eastAsia="Times New Roman"/>
                <w:u w:val="single"/>
                <w:shd w:val="clear" w:color="auto" w:fill="auto"/>
              </w:rPr>
              <w:t>Propiedades Personalizadas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07DDA">
            <w:pPr>
              <w:shd w:val="clear" w:color="auto" w:fill="auto"/>
              <w:jc w:val="right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Wingdings" w:eastAsia="Times New Roman" w:hAnsi="Wingdings" w:cs="Wingdings"/>
                <w:color w:val="000000"/>
                <w:shd w:val="clear" w:color="auto" w:fill="auto"/>
                <w:lang w:val="en-GB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CustomProperty.Name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isActive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CustomProperty.Value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Falso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</w:tr>
    </w:tbl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bookmarkStart w:id="77" w:name="BKM_BB1A01A0_A6A4_4e51_B616_8E7C9D493333"/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pStyle w:val="ListHeader"/>
        <w:shd w:val="clear" w:color="auto" w:fill="auto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Atribut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US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Att.Name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nick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bookmarkEnd w:id="77"/>
      </w:tr>
      <w:bookmarkStart w:id="78" w:name="BKM_32F4ABA8_F7EB_4f3c_88CE_5096ABE9D47A"/>
      <w:tr w:rsidR="00000000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instrText>Att.Name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auto"/>
                <w:lang w:val="en-AU"/>
              </w:rPr>
              <w:t>password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Att.Notes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auto"/>
                <w:lang w:val="en-US"/>
              </w:rPr>
              <w:fldChar w:fldCharType="end"/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 </w:t>
            </w:r>
          </w:p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</w:p>
        </w:tc>
        <w:bookmarkEnd w:id="78"/>
      </w:tr>
    </w:tbl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bookmarkEnd w:id="76"/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bookmarkStart w:id="79" w:name="BKM_34672290_8728_41e9_AAF8_1F71D1E35170"/>
    <w:p w:rsidR="00000000" w:rsidRDefault="00B07DDA">
      <w:pPr>
        <w:pStyle w:val="Ttulo4"/>
        <w:shd w:val="clear" w:color="auto" w:fill="auto"/>
        <w:rPr>
          <w:rFonts w:ascii="Arial" w:eastAsia="Times New Roman" w:hAnsi="Arial" w:cs="Arial"/>
          <w:shd w:val="clear" w:color="auto" w:fill="auto"/>
          <w:lang w:val="en-US"/>
        </w:rPr>
      </w:pP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lastRenderedPageBreak/>
        <w:fldChar w:fldCharType="begin" w:fldLock="1"/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instrText xml:space="preserve">MERGEFIELD </w:instrText>
      </w:r>
      <w:r>
        <w:rPr>
          <w:rFonts w:ascii="Arial" w:eastAsia="Times New Roman" w:hAnsi="Arial" w:cs="Arial"/>
          <w:shd w:val="clear" w:color="auto" w:fill="auto"/>
          <w:lang w:val="en-AU"/>
        </w:rPr>
        <w:instrText>Element.Name</w:instrText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separate"/>
      </w:r>
      <w:r>
        <w:rPr>
          <w:rFonts w:ascii="Arial" w:eastAsia="Times New Roman" w:hAnsi="Arial" w:cs="Arial"/>
          <w:shd w:val="clear" w:color="auto" w:fill="auto"/>
          <w:lang w:val="en-AU"/>
        </w:rPr>
        <w:t>UsuarioAdapter</w:t>
      </w: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shd w:val="clear" w:color="auto" w:fill="auto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T</w:t>
      </w:r>
      <w:r>
        <w:rPr>
          <w:rStyle w:val="FieldLabel"/>
          <w:rFonts w:eastAsia="Times New Roman"/>
          <w:shd w:val="clear" w:color="auto" w:fill="auto"/>
        </w:rPr>
        <w:t>ipo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  <w:lang w:val="en-AU"/>
        </w:rPr>
        <w:t>Clase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color w:val="000000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color w:val="000000"/>
          <w:u w:val="none"/>
          <w:shd w:val="clear" w:color="auto" w:fill="auto"/>
          <w:lang w:val="en-US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</w:rPr>
        <w:t>Estado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Proposed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GB"/>
        </w:rPr>
        <w:t>Versi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ó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GB"/>
        </w:rPr>
        <w:t>n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Element.Version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Fas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GB"/>
        </w:rPr>
        <w:t>e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Element.Phase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>.</w:t>
      </w:r>
    </w:p>
    <w:p w:rsidR="00000000" w:rsidRDefault="00B07DDA">
      <w:pPr>
        <w:shd w:val="clear" w:color="auto" w:fill="auto"/>
        <w:rPr>
          <w:rFonts w:eastAsia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Pa</w:t>
      </w:r>
      <w:r>
        <w:rPr>
          <w:rStyle w:val="FieldLabel"/>
          <w:rFonts w:eastAsia="Times New Roman"/>
          <w:shd w:val="clear" w:color="auto" w:fill="auto"/>
        </w:rPr>
        <w:t>quete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Element.ParentPackage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Android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    </w:t>
      </w:r>
      <w:r>
        <w:rPr>
          <w:rStyle w:val="FieldLabel"/>
          <w:rFonts w:eastAsia="Times New Roman"/>
          <w:shd w:val="clear" w:color="auto" w:fill="auto"/>
        </w:rPr>
        <w:t>Palabras claves</w:t>
      </w:r>
      <w:r>
        <w:rPr>
          <w:rStyle w:val="FieldLabel"/>
          <w:rFonts w:eastAsia="Times New Roman"/>
          <w:shd w:val="clear" w:color="auto" w:fill="auto"/>
          <w:lang w:val="en-US"/>
        </w:rPr>
        <w:t xml:space="preserve">:  </w:t>
      </w:r>
      <w:r>
        <w:rPr>
          <w:rStyle w:val="FieldLabel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FieldLabel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FieldLabel"/>
          <w:rFonts w:eastAsia="Times New Roman"/>
          <w:i w:val="0"/>
          <w:iCs w:val="0"/>
          <w:color w:val="0F0F0F"/>
          <w:shd w:val="clear" w:color="auto" w:fill="auto"/>
          <w:lang w:val="en-AU"/>
        </w:rPr>
        <w:instrText>Element.Tag</w:instrText>
      </w:r>
      <w:r>
        <w:rPr>
          <w:rStyle w:val="FieldLabel"/>
          <w:rFonts w:eastAsia="Times New Roman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Detal</w:t>
      </w:r>
      <w:r>
        <w:rPr>
          <w:rStyle w:val="FieldLabel"/>
          <w:rFonts w:eastAsia="Times New Roman"/>
          <w:shd w:val="clear" w:color="auto" w:fill="auto"/>
        </w:rPr>
        <w:t>le</w:t>
      </w:r>
      <w:r>
        <w:rPr>
          <w:rStyle w:val="FieldLabel"/>
          <w:rFonts w:eastAsia="Times New Roman"/>
          <w:shd w:val="clear" w:color="auto" w:fill="auto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Creado el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instrText>Element.DateCreatedShort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>15/11/2016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Última modificación el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instrText>Element.DateModifiedShort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AU"/>
        </w:rPr>
        <w:t>15/11/2016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>.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Style w:val="FieldLabel"/>
          <w:rFonts w:eastAsia="Times New Roman"/>
          <w:shd w:val="clear" w:color="auto" w:fill="auto"/>
          <w:lang w:val="en-US"/>
        </w:rPr>
        <w:t>GUID: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Element.GUID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t>{34672290-8728-41e9-AAF8-1F71D1E35170}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shd w:val="clear" w:color="auto" w:fill="auto"/>
        <w:rPr>
          <w:rFonts w:eastAsia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AU"/>
        </w:rPr>
        <w:instrText>Element.Notes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fldChar w:fldCharType="end"/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34AB1" w:rsidTr="00934AB1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07DDA">
            <w:pPr>
              <w:pStyle w:val="ListHeader"/>
              <w:shd w:val="clear" w:color="auto" w:fill="auto"/>
              <w:rPr>
                <w:rFonts w:eastAsia="Times New Roman"/>
                <w:shd w:val="clear" w:color="auto" w:fill="auto"/>
                <w:lang w:val="en-US"/>
              </w:rPr>
            </w:pPr>
            <w:r>
              <w:rPr>
                <w:rFonts w:eastAsia="Times New Roman"/>
                <w:u w:val="single"/>
                <w:shd w:val="clear" w:color="auto" w:fill="auto"/>
              </w:rPr>
              <w:t>Propiedades Personalizadas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07DDA">
            <w:pPr>
              <w:shd w:val="clear" w:color="auto" w:fill="auto"/>
              <w:jc w:val="right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ascii="Wingdings" w:eastAsia="Times New Roman" w:hAnsi="Wingdings" w:cs="Wingdings"/>
                <w:color w:val="000000"/>
                <w:shd w:val="clear" w:color="auto" w:fill="auto"/>
                <w:lang w:val="en-GB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07DDA">
            <w:pPr>
              <w:shd w:val="clear" w:color="auto" w:fill="auto"/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</w:pPr>
            <w:r>
              <w:rPr>
                <w:rFonts w:eastAsia="Times New Roman"/>
                <w:color w:val="000000"/>
                <w:shd w:val="clear" w:color="auto" w:fill="auto"/>
              </w:rPr>
              <w:fldChar w:fldCharType="begin" w:fldLock="1"/>
            </w:r>
            <w:r>
              <w:rPr>
                <w:rFonts w:eastAsia="Times New Roman"/>
                <w:color w:val="000000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CustomProperty.Name</w:instrTex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isActive</w:t>
            </w:r>
            <w:r>
              <w:rPr>
                <w:rFonts w:eastAsia="Times New Roman"/>
                <w:color w:val="000000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instrText>CustomProperty.Value</w:instrTex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AU"/>
              </w:rPr>
              <w:t>Falso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auto"/>
                <w:lang w:val="en-GB"/>
              </w:rPr>
              <w:fldChar w:fldCharType="end"/>
            </w:r>
          </w:p>
        </w:tc>
      </w:tr>
    </w:tbl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</w:t>
      </w:r>
      <w:bookmarkEnd w:id="79"/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  <w:t xml:space="preserve">    </w:t>
      </w:r>
      <w:bookmarkEnd w:id="1"/>
      <w:bookmarkEnd w:id="2"/>
      <w:bookmarkEnd w:id="31"/>
      <w:bookmarkEnd w:id="32"/>
    </w:p>
    <w:p w:rsidR="00000000" w:rsidRDefault="00B07DDA">
      <w:pPr>
        <w:shd w:val="clear" w:color="auto" w:fill="auto"/>
        <w:rPr>
          <w:rFonts w:ascii="Times New Roman" w:eastAsia="Times New Roman" w:hAnsi="Times New Roman" w:cs="Times New Roman"/>
          <w:color w:val="000000"/>
          <w:shd w:val="clear" w:color="auto" w:fill="auto"/>
          <w:lang w:val="en-GB"/>
        </w:rPr>
      </w:pPr>
    </w:p>
    <w:p w:rsidR="00B07DDA" w:rsidRDefault="00B07DDA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sectPr w:rsidR="00B07DDA">
      <w:head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DDA" w:rsidRDefault="00B07DDA">
      <w:r>
        <w:separator/>
      </w:r>
    </w:p>
  </w:endnote>
  <w:endnote w:type="continuationSeparator" w:id="0">
    <w:p w:rsidR="00B07DDA" w:rsidRDefault="00B07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DDA" w:rsidRDefault="00B07DDA">
      <w:r>
        <w:separator/>
      </w:r>
    </w:p>
  </w:footnote>
  <w:footnote w:type="continuationSeparator" w:id="0">
    <w:p w:rsidR="00B07DDA" w:rsidRDefault="00B07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60" w:type="dxa"/>
      <w:tblLayout w:type="fixed"/>
      <w:tblCellMar>
        <w:left w:w="60" w:type="dxa"/>
        <w:right w:w="60" w:type="dxa"/>
      </w:tblCellMar>
      <w:tblLook w:val="0000" w:firstRow="0" w:lastRow="0" w:firstColumn="0" w:lastColumn="0" w:noHBand="0" w:noVBand="0"/>
    </w:tblPr>
    <w:tblGrid>
      <w:gridCol w:w="3510"/>
      <w:gridCol w:w="2250"/>
      <w:gridCol w:w="3600"/>
    </w:tblGrid>
    <w:tr w:rsidR="00000000">
      <w:tblPrEx>
        <w:tblCellMar>
          <w:top w:w="0" w:type="dxa"/>
          <w:bottom w:w="0" w:type="dxa"/>
        </w:tblCellMar>
      </w:tblPrEx>
      <w:trPr>
        <w:trHeight w:val="230"/>
      </w:trPr>
      <w:tc>
        <w:tcPr>
          <w:tcW w:w="3510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000000" w:rsidRDefault="00B07DDA">
          <w:pPr>
            <w:pStyle w:val="Encabezado"/>
            <w:shd w:val="clear" w:color="auto" w:fill="auto"/>
            <w:rPr>
              <w:rFonts w:eastAsia="Times New Roman"/>
              <w:u w:val="single"/>
              <w:shd w:val="clear" w:color="auto" w:fill="auto"/>
              <w:lang w:val="en-US"/>
            </w:rPr>
          </w:pPr>
          <w:r>
            <w:rPr>
              <w:rFonts w:eastAsia="Times New Roman"/>
              <w:u w:val="single"/>
              <w:shd w:val="clear" w:color="auto" w:fill="auto"/>
              <w:lang w:val="en-US"/>
            </w:rPr>
            <w:t>Model Specification</w:t>
          </w:r>
        </w:p>
      </w:tc>
      <w:tc>
        <w:tcPr>
          <w:tcW w:w="2250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000000" w:rsidRDefault="00B07DDA">
          <w:pPr>
            <w:pStyle w:val="Encabezado"/>
            <w:shd w:val="clear" w:color="auto" w:fill="auto"/>
            <w:jc w:val="center"/>
            <w:rPr>
              <w:rFonts w:eastAsia="Times New Roman"/>
              <w:u w:val="single"/>
              <w:shd w:val="clear" w:color="auto" w:fill="auto"/>
              <w:lang w:val="en-US"/>
            </w:rPr>
          </w:pPr>
        </w:p>
      </w:tc>
      <w:tc>
        <w:tcPr>
          <w:tcW w:w="3600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000000" w:rsidRDefault="00B07DDA">
          <w:pPr>
            <w:pStyle w:val="Encabezado"/>
            <w:shd w:val="clear" w:color="auto" w:fill="auto"/>
            <w:jc w:val="right"/>
            <w:rPr>
              <w:rFonts w:eastAsia="Times New Roman"/>
              <w:u w:val="single"/>
              <w:shd w:val="clear" w:color="auto" w:fill="auto"/>
              <w:lang w:val="en-US"/>
            </w:rPr>
          </w:pPr>
          <w:r>
            <w:rPr>
              <w:rFonts w:eastAsia="Times New Roman"/>
              <w:u w:val="single"/>
              <w:shd w:val="clear" w:color="auto" w:fill="auto"/>
              <w:lang w:val="en-US"/>
            </w:rPr>
            <w:t xml:space="preserve">Page: </w:t>
          </w:r>
          <w:r>
            <w:rPr>
              <w:rFonts w:eastAsia="Times New Roman"/>
              <w:u w:val="single"/>
              <w:shd w:val="clear" w:color="auto" w:fill="auto"/>
              <w:lang w:val="en-US"/>
            </w:rPr>
            <w:fldChar w:fldCharType="begin"/>
          </w:r>
          <w:r>
            <w:rPr>
              <w:rFonts w:eastAsia="Times New Roman"/>
              <w:u w:val="single"/>
              <w:shd w:val="clear" w:color="auto" w:fill="auto"/>
              <w:lang w:val="en-US"/>
            </w:rPr>
            <w:instrText>PAGE</w:instrText>
          </w:r>
          <w:r>
            <w:rPr>
              <w:rFonts w:eastAsia="Times New Roman"/>
              <w:u w:val="single"/>
              <w:shd w:val="clear" w:color="auto" w:fill="auto"/>
              <w:lang w:val="en-US"/>
            </w:rPr>
            <w:fldChar w:fldCharType="separate"/>
          </w:r>
          <w:r w:rsidR="00934AB1">
            <w:rPr>
              <w:rFonts w:eastAsia="Times New Roman"/>
              <w:noProof/>
              <w:u w:val="single"/>
              <w:shd w:val="clear" w:color="auto" w:fill="auto"/>
              <w:lang w:val="en-US"/>
            </w:rPr>
            <w:t>1</w:t>
          </w:r>
          <w:r>
            <w:rPr>
              <w:rFonts w:eastAsia="Times New Roman"/>
              <w:u w:val="single"/>
              <w:shd w:val="clear" w:color="auto" w:fill="auto"/>
              <w:lang w:val="en-US"/>
            </w:rPr>
            <w:fldChar w:fldCharType="end"/>
          </w:r>
        </w:p>
      </w:tc>
    </w:tr>
  </w:tbl>
  <w:p w:rsidR="00000000" w:rsidRDefault="00B07DDA">
    <w:pPr>
      <w:pStyle w:val="Encabezado"/>
      <w:shd w:val="clear" w:color="auto" w:fill="auto"/>
      <w:jc w:val="right"/>
      <w:rPr>
        <w:shd w:val="clear" w:color="auto" w:fil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List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0000002"/>
    <w:multiLevelType w:val="multilevel"/>
    <w:tmpl w:val="00000002"/>
    <w:name w:val="List2"/>
    <w:lvl w:ilvl="0">
      <w:start w:val="1"/>
      <w:numFmt w:val="bullet"/>
      <w:lvlText w:val="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0000003"/>
    <w:multiLevelType w:val="multilevel"/>
    <w:tmpl w:val="00000003"/>
    <w:name w:val="List3"/>
    <w:lvl w:ilvl="0">
      <w:start w:val="1"/>
      <w:numFmt w:val="bullet"/>
      <w:lvlText w:val="·"/>
      <w:lvlJc w:val="left"/>
      <w:rPr>
        <w:rFonts w:ascii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00000004"/>
    <w:multiLevelType w:val="multilevel"/>
    <w:tmpl w:val="00000004"/>
    <w:name w:val="List4"/>
    <w:lvl w:ilvl="0">
      <w:start w:val="1"/>
      <w:numFmt w:val="bullet"/>
      <w:lvlText w:val="·"/>
      <w:lvlJc w:val="left"/>
      <w:rPr>
        <w:rFonts w:ascii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00000005"/>
    <w:multiLevelType w:val="multilevel"/>
    <w:tmpl w:val="00000005"/>
    <w:name w:val="List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00000006"/>
    <w:multiLevelType w:val="multilevel"/>
    <w:tmpl w:val="00000006"/>
    <w:name w:val="List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00000007"/>
    <w:multiLevelType w:val="multilevel"/>
    <w:tmpl w:val="00000007"/>
    <w:name w:val="List7"/>
    <w:lvl w:ilvl="0">
      <w:start w:val="1"/>
      <w:numFmt w:val="decimal"/>
      <w:lvlText w:val="%1."/>
      <w:lvlJc w:val="left"/>
      <w:rPr>
        <w:rFonts w:ascii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00000008"/>
    <w:multiLevelType w:val="multilevel"/>
    <w:tmpl w:val="00000008"/>
    <w:name w:val="List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00000009"/>
    <w:multiLevelType w:val="multilevel"/>
    <w:tmpl w:val="00000009"/>
    <w:name w:val="List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0000000A"/>
    <w:multiLevelType w:val="multilevel"/>
    <w:tmpl w:val="0000000A"/>
    <w:name w:val="List1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0000000B"/>
    <w:multiLevelType w:val="multilevel"/>
    <w:tmpl w:val="0000000B"/>
    <w:name w:val="List1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AB1"/>
    <w:rsid w:val="00934AB1"/>
    <w:rsid w:val="00B0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7573EE2-417D-4770-81E8-3FBA133A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/>
    <w:lsdException w:name="Body Text 3" w:semiHidden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shd w:val="clear" w:color="auto" w:fill="FFFFFF"/>
      <w:lang w:val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spacing w:before="240" w:after="60"/>
      <w:outlineLvl w:val="0"/>
    </w:pPr>
    <w:rPr>
      <w:rFonts w:ascii="Times New Roman" w:hAnsi="Times New Roman" w:cs="Times New Roman"/>
      <w:b/>
      <w:bCs/>
      <w:color w:val="0040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pPr>
      <w:spacing w:before="240" w:after="60"/>
      <w:outlineLvl w:val="1"/>
    </w:pPr>
    <w:rPr>
      <w:rFonts w:ascii="Times New Roman" w:hAnsi="Times New Roman" w:cs="Times New Roman"/>
      <w:b/>
      <w:bCs/>
      <w:color w:val="00408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pPr>
      <w:spacing w:before="240" w:after="60"/>
      <w:outlineLvl w:val="2"/>
    </w:pPr>
    <w:rPr>
      <w:rFonts w:ascii="Times New Roman" w:hAnsi="Times New Roman" w:cs="Times New Roman"/>
      <w:b/>
      <w:bCs/>
      <w:color w:val="00408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pPr>
      <w:spacing w:before="240" w:after="60"/>
      <w:outlineLvl w:val="3"/>
    </w:pPr>
    <w:rPr>
      <w:rFonts w:ascii="Times New Roman" w:hAnsi="Times New Roman" w:cs="Times New Roman"/>
      <w:b/>
      <w:bCs/>
      <w:color w:val="0040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pPr>
      <w:spacing w:before="240" w:after="60"/>
      <w:outlineLvl w:val="4"/>
    </w:pPr>
    <w:rPr>
      <w:rFonts w:ascii="Times New Roman" w:hAnsi="Times New Roman" w:cs="Times New Roman"/>
      <w:b/>
      <w:bCs/>
      <w:i/>
      <w:iCs/>
      <w:color w:val="004080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pPr>
      <w:spacing w:before="240" w:after="60"/>
      <w:outlineLvl w:val="5"/>
    </w:pPr>
    <w:rPr>
      <w:rFonts w:ascii="Times New Roman" w:hAnsi="Times New Roman" w:cs="Times New Roman"/>
      <w:b/>
      <w:bCs/>
      <w:color w:val="00408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pPr>
      <w:spacing w:before="240" w:after="60"/>
      <w:outlineLvl w:val="6"/>
    </w:pPr>
    <w:rPr>
      <w:rFonts w:ascii="Times New Roman" w:hAnsi="Times New Roman" w:cs="Times New Roman"/>
      <w:color w:val="00408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9"/>
    <w:qFormat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9"/>
    <w:qFormat/>
    <w:pPr>
      <w:spacing w:before="240" w:after="60"/>
      <w:outlineLvl w:val="8"/>
    </w:pPr>
    <w:rPr>
      <w:rFonts w:ascii="Times New Roman" w:hAnsi="Times New Roman" w:cs="Times New Roman"/>
      <w:color w:val="004080"/>
      <w:sz w:val="22"/>
      <w:szCs w:val="22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uiPriority w:val="99"/>
    <w:rPr>
      <w:rFonts w:ascii="Times New Roman" w:hAnsi="Times New Roman" w:cs="Times New Roman"/>
      <w:sz w:val="24"/>
      <w:szCs w:val="24"/>
      <w:u w:color="000000"/>
    </w:rPr>
  </w:style>
  <w:style w:type="paragraph" w:styleId="TDC2">
    <w:name w:val="toc 2"/>
    <w:basedOn w:val="Normal"/>
    <w:next w:val="Normal"/>
    <w:uiPriority w:val="99"/>
    <w:pPr>
      <w:ind w:left="180"/>
    </w:pPr>
    <w:rPr>
      <w:rFonts w:ascii="Times New Roman" w:hAnsi="Times New Roman" w:cs="Times New Roman"/>
      <w:sz w:val="24"/>
      <w:szCs w:val="24"/>
      <w:u w:color="000000"/>
    </w:rPr>
  </w:style>
  <w:style w:type="paragraph" w:styleId="TDC3">
    <w:name w:val="toc 3"/>
    <w:basedOn w:val="Normal"/>
    <w:next w:val="Normal"/>
    <w:uiPriority w:val="99"/>
    <w:pPr>
      <w:ind w:left="360"/>
    </w:pPr>
    <w:rPr>
      <w:rFonts w:ascii="Times New Roman" w:hAnsi="Times New Roman" w:cs="Times New Roman"/>
      <w:sz w:val="24"/>
      <w:szCs w:val="24"/>
      <w:u w:color="000000"/>
    </w:rPr>
  </w:style>
  <w:style w:type="paragraph" w:styleId="TDC4">
    <w:name w:val="toc 4"/>
    <w:basedOn w:val="Normal"/>
    <w:next w:val="Normal"/>
    <w:uiPriority w:val="99"/>
    <w:pPr>
      <w:ind w:left="540"/>
    </w:pPr>
    <w:rPr>
      <w:rFonts w:ascii="Times New Roman" w:hAnsi="Times New Roman" w:cs="Times New Roman"/>
      <w:sz w:val="24"/>
      <w:szCs w:val="24"/>
      <w:u w:color="000000"/>
    </w:rPr>
  </w:style>
  <w:style w:type="paragraph" w:styleId="TDC5">
    <w:name w:val="toc 5"/>
    <w:basedOn w:val="Normal"/>
    <w:next w:val="Normal"/>
    <w:uiPriority w:val="99"/>
    <w:pPr>
      <w:ind w:left="720"/>
    </w:pPr>
    <w:rPr>
      <w:rFonts w:ascii="Times New Roman" w:hAnsi="Times New Roman" w:cs="Times New Roman"/>
      <w:sz w:val="24"/>
      <w:szCs w:val="24"/>
      <w:u w:color="000000"/>
    </w:rPr>
  </w:style>
  <w:style w:type="paragraph" w:styleId="TDC6">
    <w:name w:val="toc 6"/>
    <w:basedOn w:val="Normal"/>
    <w:next w:val="Normal"/>
    <w:uiPriority w:val="99"/>
    <w:pPr>
      <w:ind w:left="900"/>
    </w:pPr>
    <w:rPr>
      <w:rFonts w:ascii="Times New Roman" w:hAnsi="Times New Roman" w:cs="Times New Roman"/>
      <w:sz w:val="24"/>
      <w:szCs w:val="24"/>
      <w:u w:color="000000"/>
    </w:rPr>
  </w:style>
  <w:style w:type="paragraph" w:styleId="TDC7">
    <w:name w:val="toc 7"/>
    <w:basedOn w:val="Normal"/>
    <w:next w:val="Normal"/>
    <w:uiPriority w:val="99"/>
    <w:pPr>
      <w:ind w:left="1080"/>
    </w:pPr>
    <w:rPr>
      <w:rFonts w:ascii="Times New Roman" w:hAnsi="Times New Roman" w:cs="Times New Roman"/>
      <w:sz w:val="24"/>
      <w:szCs w:val="24"/>
      <w:u w:color="000000"/>
    </w:rPr>
  </w:style>
  <w:style w:type="paragraph" w:styleId="TDC8">
    <w:name w:val="toc 8"/>
    <w:basedOn w:val="Normal"/>
    <w:next w:val="Normal"/>
    <w:uiPriority w:val="99"/>
    <w:pPr>
      <w:ind w:left="1260"/>
    </w:pPr>
    <w:rPr>
      <w:rFonts w:ascii="Times New Roman" w:hAnsi="Times New Roman" w:cs="Times New Roman"/>
      <w:sz w:val="24"/>
      <w:szCs w:val="24"/>
      <w:u w:color="000000"/>
    </w:rPr>
  </w:style>
  <w:style w:type="paragraph" w:styleId="TDC9">
    <w:name w:val="toc 9"/>
    <w:basedOn w:val="Normal"/>
    <w:next w:val="Normal"/>
    <w:uiPriority w:val="99"/>
    <w:pPr>
      <w:ind w:left="1440"/>
    </w:pPr>
    <w:rPr>
      <w:rFonts w:ascii="Times New Roman" w:hAnsi="Times New Roman" w:cs="Times New Roman"/>
      <w:sz w:val="24"/>
      <w:szCs w:val="24"/>
      <w:u w:color="00000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shd w:val="clear" w:color="auto" w:fill="FFFFFF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shd w:val="clear" w:color="auto" w:fill="FFFFFF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shd w:val="clear" w:color="auto" w:fill="FFFFFF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b/>
      <w:bCs/>
      <w:sz w:val="28"/>
      <w:szCs w:val="28"/>
      <w:shd w:val="clear" w:color="auto" w:fill="FFFFF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b/>
      <w:bCs/>
      <w:i/>
      <w:iCs/>
      <w:sz w:val="26"/>
      <w:szCs w:val="26"/>
      <w:shd w:val="clear" w:color="auto" w:fill="FFFFF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b/>
      <w:bCs/>
      <w:shd w:val="clear" w:color="auto" w:fill="FFFFF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sz w:val="24"/>
      <w:szCs w:val="24"/>
      <w:shd w:val="clear" w:color="auto" w:fill="FFFFF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i/>
      <w:iCs/>
      <w:sz w:val="24"/>
      <w:szCs w:val="24"/>
      <w:shd w:val="clear" w:color="auto" w:fill="FFFFFF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shd w:val="clear" w:color="auto" w:fill="FFFFFF"/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pPr>
      <w:spacing w:before="240" w:after="60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shd w:val="clear" w:color="auto" w:fill="FFFFFF"/>
      <w:lang w:val="es-ES"/>
    </w:rPr>
  </w:style>
  <w:style w:type="paragraph" w:customStyle="1" w:styleId="NumberedList">
    <w:name w:val="Numbered List"/>
    <w:next w:val="Normal"/>
    <w:uiPriority w:val="99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hAnsi="Times New Roman" w:cs="Times New Roman"/>
      <w:sz w:val="20"/>
      <w:szCs w:val="20"/>
      <w:shd w:val="clear" w:color="auto" w:fill="FFFFFF"/>
      <w:lang w:val="es-ES"/>
    </w:rPr>
  </w:style>
  <w:style w:type="paragraph" w:customStyle="1" w:styleId="BulletedList">
    <w:name w:val="Bulleted List"/>
    <w:next w:val="Normal"/>
    <w:uiPriority w:val="99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hAnsi="Times New Roman" w:cs="Times New Roman"/>
      <w:sz w:val="20"/>
      <w:szCs w:val="20"/>
      <w:shd w:val="clear" w:color="auto" w:fill="FFFFFF"/>
      <w:lang w:val="es-ES"/>
    </w:rPr>
  </w:style>
  <w:style w:type="paragraph" w:styleId="Textoindependiente">
    <w:name w:val="Body Text"/>
    <w:basedOn w:val="Normal"/>
    <w:next w:val="Normal"/>
    <w:link w:val="TextoindependienteCar"/>
    <w:uiPriority w:val="99"/>
    <w:pPr>
      <w:spacing w:after="120"/>
    </w:pPr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rFonts w:ascii="Arial" w:hAnsi="Arial" w:cs="Arial"/>
      <w:sz w:val="20"/>
      <w:szCs w:val="20"/>
      <w:shd w:val="clear" w:color="auto" w:fill="FFFFFF"/>
      <w:lang w:val="es-ES"/>
    </w:rPr>
  </w:style>
  <w:style w:type="paragraph" w:styleId="Textoindependiente2">
    <w:name w:val="Body Text 2"/>
    <w:basedOn w:val="Normal"/>
    <w:next w:val="Normal"/>
    <w:link w:val="Textoindependiente2Car"/>
    <w:uiPriority w:val="99"/>
    <w:pPr>
      <w:spacing w:after="120" w:line="48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Arial" w:hAnsi="Arial" w:cs="Arial"/>
      <w:sz w:val="20"/>
      <w:szCs w:val="20"/>
      <w:shd w:val="clear" w:color="auto" w:fill="FFFFFF"/>
      <w:lang w:val="es-ES"/>
    </w:rPr>
  </w:style>
  <w:style w:type="paragraph" w:styleId="Textoindependiente3">
    <w:name w:val="Body Text 3"/>
    <w:basedOn w:val="Normal"/>
    <w:next w:val="Normal"/>
    <w:link w:val="Textoindependiente3Car"/>
    <w:uiPriority w:val="99"/>
    <w:pPr>
      <w:spacing w:after="120"/>
    </w:pPr>
    <w:rPr>
      <w:rFonts w:ascii="Times New Roman" w:hAnsi="Times New Roman" w:cs="Times New Roman"/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Pr>
      <w:rFonts w:ascii="Arial" w:hAnsi="Arial" w:cs="Arial"/>
      <w:sz w:val="16"/>
      <w:szCs w:val="16"/>
      <w:shd w:val="clear" w:color="auto" w:fill="FFFFFF"/>
      <w:lang w:val="es-ES"/>
    </w:rPr>
  </w:style>
  <w:style w:type="paragraph" w:styleId="Encabezadodenota">
    <w:name w:val="Note Heading"/>
    <w:basedOn w:val="Normal"/>
    <w:next w:val="Normal"/>
    <w:link w:val="EncabezadodenotaCar"/>
    <w:uiPriority w:val="99"/>
    <w:rPr>
      <w:rFonts w:ascii="Times New Roman" w:hAnsi="Times New Roman" w:cs="Times New Roman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rFonts w:ascii="Arial" w:hAnsi="Arial" w:cs="Arial"/>
      <w:sz w:val="20"/>
      <w:szCs w:val="20"/>
      <w:shd w:val="clear" w:color="auto" w:fill="FFFFFF"/>
      <w:lang w:val="es-ES"/>
    </w:rPr>
  </w:style>
  <w:style w:type="paragraph" w:styleId="Textosinformato">
    <w:name w:val="Plain Text"/>
    <w:basedOn w:val="Normal"/>
    <w:next w:val="Normal"/>
    <w:link w:val="TextosinformatoCar"/>
    <w:uiPriority w:val="99"/>
    <w:rPr>
      <w:rFonts w:ascii="Times New Roman" w:hAnsi="Times New Roman" w:cs="Times New Roman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Pr>
      <w:rFonts w:ascii="Courier New" w:hAnsi="Courier New" w:cs="Courier New"/>
      <w:sz w:val="20"/>
      <w:szCs w:val="20"/>
      <w:shd w:val="clear" w:color="auto" w:fill="FFFFFF"/>
      <w:lang w:val="es-ES"/>
    </w:rPr>
  </w:style>
  <w:style w:type="character" w:styleId="Textoennegrita">
    <w:name w:val="Strong"/>
    <w:basedOn w:val="Fuentedeprrafopredeter"/>
    <w:uiPriority w:val="99"/>
    <w:qFormat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styleId="nfasis">
    <w:name w:val="Emphasis"/>
    <w:basedOn w:val="Fuentedeprrafopredeter"/>
    <w:uiPriority w:val="99"/>
    <w:qFormat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character" w:styleId="Hipervnculo">
    <w:name w:val="Hyperlink"/>
    <w:basedOn w:val="Fuentedeprrafopredeter"/>
    <w:uiPriority w:val="99"/>
    <w:rPr>
      <w:rFonts w:ascii="Times New Roman" w:hAnsi="Times New Roman" w:cs="Times New Roman"/>
      <w:color w:val="0000FF"/>
      <w:sz w:val="20"/>
      <w:szCs w:val="20"/>
      <w:u w:val="single"/>
      <w:shd w:val="clear" w:color="auto" w:fill="FFFFFF"/>
    </w:rPr>
  </w:style>
  <w:style w:type="paragraph" w:styleId="Piedepgina">
    <w:name w:val="footer"/>
    <w:basedOn w:val="Normal"/>
    <w:next w:val="Normal"/>
    <w:link w:val="PiedepginaCar"/>
    <w:uiPriority w:val="99"/>
    <w:pPr>
      <w:tabs>
        <w:tab w:val="left" w:pos="4320"/>
      </w:tabs>
    </w:pPr>
    <w:rPr>
      <w:rFonts w:ascii="Times New Roman" w:hAnsi="Times New Roman"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Pr>
      <w:rFonts w:ascii="Arial" w:hAnsi="Arial" w:cs="Arial"/>
      <w:sz w:val="20"/>
      <w:szCs w:val="20"/>
      <w:shd w:val="clear" w:color="auto" w:fill="FFFFFF"/>
      <w:lang w:val="es-ES"/>
    </w:rPr>
  </w:style>
  <w:style w:type="paragraph" w:styleId="Encabezado">
    <w:name w:val="header"/>
    <w:basedOn w:val="Normal"/>
    <w:next w:val="Normal"/>
    <w:link w:val="EncabezadoCar"/>
    <w:uiPriority w:val="99"/>
    <w:pPr>
      <w:tabs>
        <w:tab w:val="left" w:pos="4320"/>
      </w:tabs>
    </w:pPr>
    <w:rPr>
      <w:rFonts w:ascii="Times New Roman" w:hAnsi="Times New Roman" w:cs="Times New Roman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Pr>
      <w:rFonts w:ascii="Arial" w:hAnsi="Arial" w:cs="Arial"/>
      <w:sz w:val="20"/>
      <w:szCs w:val="20"/>
      <w:shd w:val="clear" w:color="auto" w:fill="FFFFFF"/>
      <w:lang w:val="es-ES"/>
    </w:rPr>
  </w:style>
  <w:style w:type="paragraph" w:customStyle="1" w:styleId="Code">
    <w:name w:val="Code"/>
    <w:next w:val="Normal"/>
    <w:uiPriority w:val="99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18"/>
      <w:szCs w:val="18"/>
      <w:shd w:val="clear" w:color="auto" w:fill="FFFFFF"/>
      <w:lang w:val="es-ES"/>
    </w:rPr>
  </w:style>
  <w:style w:type="character" w:customStyle="1" w:styleId="FieldLabel">
    <w:name w:val="Field Label"/>
    <w:uiPriority w:val="99"/>
    <w:rPr>
      <w:rFonts w:ascii="Times New Roman" w:hAnsi="Times New Roman" w:cs="Times New Roman"/>
      <w:i/>
      <w:iCs/>
      <w:color w:val="004080"/>
      <w:sz w:val="20"/>
      <w:szCs w:val="20"/>
      <w:u w:color="000000"/>
      <w:shd w:val="clear" w:color="auto" w:fill="FFFFFF"/>
    </w:rPr>
  </w:style>
  <w:style w:type="character" w:customStyle="1" w:styleId="TableHeading">
    <w:name w:val="Table Heading"/>
    <w:uiPriority w:val="99"/>
    <w:rPr>
      <w:rFonts w:ascii="Times New Roman" w:hAnsi="Times New Roman" w:cs="Times New Roman"/>
      <w:b/>
      <w:bCs/>
      <w:sz w:val="22"/>
      <w:szCs w:val="22"/>
      <w:u w:color="000000"/>
      <w:shd w:val="clear" w:color="auto" w:fill="FFFFFF"/>
    </w:rPr>
  </w:style>
  <w:style w:type="character" w:customStyle="1" w:styleId="SSBookmark">
    <w:name w:val="SSBookmark"/>
    <w:uiPriority w:val="99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character" w:customStyle="1" w:styleId="Objecttype">
    <w:name w:val="Object type"/>
    <w:uiPriority w:val="99"/>
    <w:rPr>
      <w:rFonts w:ascii="Times New Roman" w:hAnsi="Times New Roman" w:cs="Times New Roman"/>
      <w:b/>
      <w:bCs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i/>
      <w:iCs/>
      <w:color w:val="0000A0"/>
      <w:sz w:val="20"/>
      <w:szCs w:val="20"/>
      <w:shd w:val="clear" w:color="auto" w:fill="FFFFF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4881</Words>
  <Characters>27824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2</cp:revision>
  <dcterms:created xsi:type="dcterms:W3CDTF">2016-11-17T15:45:00Z</dcterms:created>
  <dcterms:modified xsi:type="dcterms:W3CDTF">2016-11-17T15:45:00Z</dcterms:modified>
</cp:coreProperties>
</file>